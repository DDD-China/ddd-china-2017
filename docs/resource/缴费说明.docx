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FEA462" w14:textId="77777777" w:rsidR="00634DB5" w:rsidRDefault="00634DB5" w:rsidP="00634DB5">
      <w:pPr>
        <w:widowControl w:val="0"/>
        <w:autoSpaceDE w:val="0"/>
        <w:autoSpaceDN w:val="0"/>
        <w:adjustRightInd w:val="0"/>
        <w:spacing w:after="298" w:line="780" w:lineRule="atLeast"/>
        <w:rPr>
          <w:rFonts w:ascii="Helvetica" w:hAnsi="Helvetica" w:cs="Helvetica"/>
          <w:color w:val="174284"/>
          <w:sz w:val="36"/>
          <w:szCs w:val="36"/>
        </w:rPr>
      </w:pPr>
      <w:r>
        <w:rPr>
          <w:rFonts w:ascii="Helvetica" w:hAnsi="Helvetica" w:cs="Helvetica"/>
          <w:color w:val="174284"/>
          <w:sz w:val="54"/>
          <w:szCs w:val="54"/>
        </w:rPr>
        <w:t>12</w:t>
      </w:r>
      <w:r>
        <w:rPr>
          <w:rFonts w:ascii="Helvetica" w:hAnsi="Helvetica" w:cs="Helvetica"/>
          <w:color w:val="174284"/>
          <w:sz w:val="54"/>
          <w:szCs w:val="54"/>
        </w:rPr>
        <w:t>月</w:t>
      </w:r>
      <w:r>
        <w:rPr>
          <w:rFonts w:ascii="Helvetica" w:hAnsi="Helvetica" w:cs="Helvetica"/>
          <w:color w:val="174284"/>
          <w:sz w:val="54"/>
          <w:szCs w:val="54"/>
        </w:rPr>
        <w:t>9</w:t>
      </w:r>
      <w:r>
        <w:rPr>
          <w:rFonts w:ascii="Helvetica" w:hAnsi="Helvetica" w:cs="Helvetica"/>
          <w:color w:val="174284"/>
          <w:sz w:val="54"/>
          <w:szCs w:val="54"/>
        </w:rPr>
        <w:t>日大会</w:t>
      </w:r>
      <w:r>
        <w:rPr>
          <w:rFonts w:ascii="SimSun" w:eastAsia="SimSun" w:hAnsi="SimSun" w:cs="SimSun"/>
          <w:color w:val="174284"/>
          <w:sz w:val="54"/>
          <w:szCs w:val="54"/>
        </w:rPr>
        <w:t>报</w:t>
      </w:r>
      <w:r>
        <w:rPr>
          <w:rFonts w:ascii="Helvetica" w:hAnsi="Helvetica" w:cs="Helvetica"/>
          <w:color w:val="174284"/>
          <w:sz w:val="54"/>
          <w:szCs w:val="54"/>
        </w:rPr>
        <w:t>名</w:t>
      </w:r>
      <w:r>
        <w:rPr>
          <w:rFonts w:ascii="SimSun" w:eastAsia="SimSun" w:hAnsi="SimSun" w:cs="SimSun"/>
          <w:color w:val="174284"/>
          <w:sz w:val="54"/>
          <w:szCs w:val="54"/>
        </w:rPr>
        <w:t>缴费说</w:t>
      </w:r>
      <w:r>
        <w:rPr>
          <w:rFonts w:ascii="Helvetica" w:hAnsi="Helvetica" w:cs="Helvetica"/>
          <w:color w:val="174284"/>
          <w:sz w:val="54"/>
          <w:szCs w:val="54"/>
        </w:rPr>
        <w:t>明（</w:t>
      </w:r>
      <w:r>
        <w:rPr>
          <w:rFonts w:ascii="Helvetica" w:hAnsi="Helvetica" w:cs="Helvetica"/>
          <w:color w:val="174284"/>
          <w:sz w:val="54"/>
          <w:szCs w:val="54"/>
        </w:rPr>
        <w:t>12</w:t>
      </w:r>
      <w:r>
        <w:rPr>
          <w:rFonts w:ascii="Helvetica" w:hAnsi="Helvetica" w:cs="Helvetica"/>
          <w:color w:val="174284"/>
          <w:sz w:val="54"/>
          <w:szCs w:val="54"/>
        </w:rPr>
        <w:t>月</w:t>
      </w:r>
      <w:r>
        <w:rPr>
          <w:rFonts w:ascii="Helvetica" w:hAnsi="Helvetica" w:cs="Helvetica"/>
          <w:color w:val="174284"/>
          <w:sz w:val="54"/>
          <w:szCs w:val="54"/>
        </w:rPr>
        <w:t>8</w:t>
      </w:r>
      <w:r>
        <w:rPr>
          <w:rFonts w:ascii="Helvetica" w:hAnsi="Helvetica" w:cs="Helvetica"/>
          <w:color w:val="174284"/>
          <w:sz w:val="54"/>
          <w:szCs w:val="54"/>
        </w:rPr>
        <w:t>日工作坊将另行通知</w:t>
      </w:r>
      <w:r>
        <w:rPr>
          <w:rFonts w:ascii="SimSun" w:eastAsia="SimSun" w:hAnsi="SimSun" w:cs="SimSun"/>
          <w:color w:val="174284"/>
          <w:sz w:val="54"/>
          <w:szCs w:val="54"/>
        </w:rPr>
        <w:t>说</w:t>
      </w:r>
      <w:r>
        <w:rPr>
          <w:rFonts w:ascii="Helvetica" w:hAnsi="Helvetica" w:cs="Helvetica"/>
          <w:color w:val="174284"/>
          <w:sz w:val="54"/>
          <w:szCs w:val="54"/>
        </w:rPr>
        <w:t>明）</w:t>
      </w:r>
    </w:p>
    <w:p w14:paraId="6CF512CC" w14:textId="77777777" w:rsidR="00634DB5" w:rsidRDefault="00634DB5" w:rsidP="00634DB5">
      <w:pPr>
        <w:widowControl w:val="0"/>
        <w:autoSpaceDE w:val="0"/>
        <w:autoSpaceDN w:val="0"/>
        <w:adjustRightInd w:val="0"/>
        <w:spacing w:after="278"/>
        <w:rPr>
          <w:rFonts w:ascii="Helvetica" w:hAnsi="Helvetica" w:cs="Helvetica"/>
          <w:color w:val="174284"/>
          <w:sz w:val="34"/>
          <w:szCs w:val="34"/>
        </w:rPr>
      </w:pPr>
      <w:proofErr w:type="spellStart"/>
      <w:r>
        <w:rPr>
          <w:rFonts w:ascii="Helvetica" w:hAnsi="Helvetica" w:cs="Helvetica"/>
          <w:color w:val="174284"/>
          <w:sz w:val="48"/>
          <w:szCs w:val="48"/>
        </w:rPr>
        <w:t>温馨提示</w:t>
      </w:r>
      <w:proofErr w:type="spellEnd"/>
    </w:p>
    <w:p w14:paraId="10DF1C17" w14:textId="77777777" w:rsidR="00634DB5" w:rsidRDefault="00634DB5" w:rsidP="00634DB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640" w:lineRule="atLeast"/>
        <w:ind w:hanging="720"/>
        <w:rPr>
          <w:rFonts w:ascii="Helvetica" w:hAnsi="Helvetica" w:cs="Helvetica"/>
          <w:color w:val="393939"/>
          <w:sz w:val="32"/>
          <w:szCs w:val="32"/>
        </w:rPr>
      </w:pPr>
      <w:proofErr w:type="spellStart"/>
      <w:r>
        <w:rPr>
          <w:rFonts w:ascii="SimSun" w:eastAsia="SimSun" w:hAnsi="SimSun" w:cs="SimSun"/>
          <w:color w:val="393939"/>
          <w:sz w:val="32"/>
          <w:szCs w:val="32"/>
        </w:rPr>
        <w:t>请</w:t>
      </w:r>
      <w:r>
        <w:rPr>
          <w:rFonts w:ascii="Helvetica" w:hAnsi="Helvetica" w:cs="Helvetica"/>
          <w:color w:val="393939"/>
          <w:sz w:val="32"/>
          <w:szCs w:val="32"/>
        </w:rPr>
        <w:t>大家在</w:t>
      </w:r>
      <w:r>
        <w:rPr>
          <w:rFonts w:ascii="SimSun" w:eastAsia="SimSun" w:hAnsi="SimSun" w:cs="SimSun"/>
          <w:color w:val="393939"/>
          <w:sz w:val="32"/>
          <w:szCs w:val="32"/>
        </w:rPr>
        <w:t>报</w:t>
      </w:r>
      <w:r>
        <w:rPr>
          <w:rFonts w:ascii="Helvetica" w:hAnsi="Helvetica" w:cs="Helvetica"/>
          <w:color w:val="393939"/>
          <w:sz w:val="32"/>
          <w:szCs w:val="32"/>
        </w:rPr>
        <w:t>名</w:t>
      </w:r>
      <w:r>
        <w:rPr>
          <w:rFonts w:ascii="SimSun" w:eastAsia="SimSun" w:hAnsi="SimSun" w:cs="SimSun"/>
          <w:color w:val="393939"/>
          <w:sz w:val="32"/>
          <w:szCs w:val="32"/>
        </w:rPr>
        <w:t>时</w:t>
      </w:r>
      <w:r>
        <w:rPr>
          <w:rFonts w:ascii="Helvetica" w:hAnsi="Helvetica" w:cs="Helvetica"/>
          <w:color w:val="393939"/>
          <w:sz w:val="32"/>
          <w:szCs w:val="32"/>
        </w:rPr>
        <w:t>，</w:t>
      </w:r>
      <w:r>
        <w:rPr>
          <w:rFonts w:ascii="SimSun" w:eastAsia="SimSun" w:hAnsi="SimSun" w:cs="SimSun"/>
          <w:color w:val="393939"/>
          <w:sz w:val="32"/>
          <w:szCs w:val="32"/>
        </w:rPr>
        <w:t>选择</w:t>
      </w:r>
      <w:r>
        <w:rPr>
          <w:rFonts w:ascii="Helvetica" w:hAnsi="Helvetica" w:cs="Helvetica"/>
          <w:color w:val="393939"/>
          <w:sz w:val="32"/>
          <w:szCs w:val="32"/>
        </w:rPr>
        <w:t>除</w:t>
      </w:r>
      <w:r>
        <w:rPr>
          <w:rFonts w:ascii="Helvetica" w:hAnsi="Helvetica" w:cs="Helvetica"/>
          <w:color w:val="393939"/>
          <w:sz w:val="32"/>
          <w:szCs w:val="32"/>
        </w:rPr>
        <w:t>IE</w:t>
      </w:r>
      <w:r>
        <w:rPr>
          <w:rFonts w:ascii="Helvetica" w:hAnsi="Helvetica" w:cs="Helvetica"/>
          <w:color w:val="393939"/>
          <w:sz w:val="32"/>
          <w:szCs w:val="32"/>
        </w:rPr>
        <w:t>以外的</w:t>
      </w:r>
      <w:r>
        <w:rPr>
          <w:rFonts w:ascii="SimSun" w:eastAsia="SimSun" w:hAnsi="SimSun" w:cs="SimSun"/>
          <w:color w:val="393939"/>
          <w:sz w:val="32"/>
          <w:szCs w:val="32"/>
        </w:rPr>
        <w:t>浏览</w:t>
      </w:r>
      <w:r>
        <w:rPr>
          <w:rFonts w:ascii="Helvetica" w:hAnsi="Helvetica" w:cs="Helvetica"/>
          <w:color w:val="393939"/>
          <w:sz w:val="32"/>
          <w:szCs w:val="32"/>
        </w:rPr>
        <w:t>器，以免</w:t>
      </w:r>
      <w:r>
        <w:rPr>
          <w:rFonts w:ascii="SimSun" w:eastAsia="SimSun" w:hAnsi="SimSun" w:cs="SimSun"/>
          <w:color w:val="393939"/>
          <w:sz w:val="32"/>
          <w:szCs w:val="32"/>
        </w:rPr>
        <w:t>报</w:t>
      </w:r>
      <w:r>
        <w:rPr>
          <w:rFonts w:ascii="Helvetica" w:hAnsi="Helvetica" w:cs="Helvetica"/>
          <w:color w:val="393939"/>
          <w:sz w:val="32"/>
          <w:szCs w:val="32"/>
        </w:rPr>
        <w:t>名不成功并影响您的</w:t>
      </w:r>
      <w:r>
        <w:rPr>
          <w:rFonts w:ascii="SimSun" w:eastAsia="SimSun" w:hAnsi="SimSun" w:cs="SimSun"/>
          <w:color w:val="393939"/>
          <w:sz w:val="32"/>
          <w:szCs w:val="32"/>
        </w:rPr>
        <w:t>时间</w:t>
      </w:r>
      <w:proofErr w:type="spellEnd"/>
      <w:r>
        <w:rPr>
          <w:rFonts w:ascii="Helvetica" w:hAnsi="Helvetica" w:cs="Helvetica"/>
          <w:color w:val="393939"/>
          <w:sz w:val="32"/>
          <w:szCs w:val="32"/>
        </w:rPr>
        <w:t>。</w:t>
      </w:r>
    </w:p>
    <w:p w14:paraId="5A455B1F" w14:textId="77777777" w:rsidR="00634DB5" w:rsidRDefault="00634DB5" w:rsidP="00634DB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640" w:lineRule="atLeast"/>
        <w:ind w:hanging="720"/>
        <w:rPr>
          <w:rFonts w:ascii="Helvetica" w:hAnsi="Helvetica" w:cs="Helvetica"/>
          <w:color w:val="393939"/>
          <w:sz w:val="32"/>
          <w:szCs w:val="32"/>
        </w:rPr>
      </w:pPr>
      <w:proofErr w:type="spellStart"/>
      <w:r>
        <w:rPr>
          <w:rFonts w:ascii="Helvetica" w:hAnsi="Helvetica" w:cs="Helvetica"/>
          <w:color w:val="393939"/>
          <w:sz w:val="32"/>
          <w:szCs w:val="32"/>
        </w:rPr>
        <w:t>在</w:t>
      </w:r>
      <w:r>
        <w:rPr>
          <w:rFonts w:ascii="SimSun" w:eastAsia="SimSun" w:hAnsi="SimSun" w:cs="SimSun"/>
          <w:color w:val="393939"/>
          <w:sz w:val="32"/>
          <w:szCs w:val="32"/>
        </w:rPr>
        <w:t>线</w:t>
      </w:r>
      <w:r>
        <w:rPr>
          <w:rFonts w:ascii="Helvetica" w:hAnsi="Helvetica" w:cs="Helvetica"/>
          <w:color w:val="393939"/>
          <w:sz w:val="32"/>
          <w:szCs w:val="32"/>
        </w:rPr>
        <w:t>支付不支持信用卡支付，也未做任何限</w:t>
      </w:r>
      <w:r>
        <w:rPr>
          <w:rFonts w:ascii="SimSun" w:eastAsia="SimSun" w:hAnsi="SimSun" w:cs="SimSun"/>
          <w:color w:val="393939"/>
          <w:sz w:val="32"/>
          <w:szCs w:val="32"/>
        </w:rPr>
        <w:t>额设</w:t>
      </w:r>
      <w:r>
        <w:rPr>
          <w:rFonts w:ascii="Helvetica" w:hAnsi="Helvetica" w:cs="Helvetica"/>
          <w:color w:val="393939"/>
          <w:sz w:val="32"/>
          <w:szCs w:val="32"/>
        </w:rPr>
        <w:t>置，</w:t>
      </w:r>
      <w:r>
        <w:rPr>
          <w:rFonts w:ascii="SimSun" w:eastAsia="SimSun" w:hAnsi="SimSun" w:cs="SimSun"/>
          <w:color w:val="393939"/>
          <w:sz w:val="32"/>
          <w:szCs w:val="32"/>
        </w:rPr>
        <w:t>请</w:t>
      </w:r>
      <w:r>
        <w:rPr>
          <w:rFonts w:ascii="Helvetica" w:hAnsi="Helvetica" w:cs="Helvetica"/>
          <w:color w:val="393939"/>
          <w:sz w:val="32"/>
          <w:szCs w:val="32"/>
        </w:rPr>
        <w:t>了解</w:t>
      </w:r>
      <w:proofErr w:type="spellEnd"/>
      <w:r>
        <w:rPr>
          <w:rFonts w:ascii="Helvetica" w:hAnsi="Helvetica" w:cs="Helvetica"/>
          <w:color w:val="393939"/>
          <w:sz w:val="32"/>
          <w:szCs w:val="32"/>
        </w:rPr>
        <w:t>。</w:t>
      </w:r>
    </w:p>
    <w:p w14:paraId="31C59A04" w14:textId="77777777" w:rsidR="00634DB5" w:rsidRDefault="00634DB5" w:rsidP="00634DB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640" w:lineRule="atLeast"/>
        <w:ind w:hanging="720"/>
        <w:rPr>
          <w:rFonts w:ascii="Helvetica" w:hAnsi="Helvetica" w:cs="Helvetica"/>
          <w:color w:val="393939"/>
          <w:sz w:val="32"/>
          <w:szCs w:val="32"/>
        </w:rPr>
      </w:pPr>
      <w:proofErr w:type="spellStart"/>
      <w:r>
        <w:rPr>
          <w:rFonts w:ascii="Helvetica" w:hAnsi="Helvetica" w:cs="Helvetica"/>
          <w:color w:val="393939"/>
          <w:sz w:val="32"/>
          <w:szCs w:val="32"/>
        </w:rPr>
        <w:t>有</w:t>
      </w:r>
      <w:r>
        <w:rPr>
          <w:rFonts w:ascii="SimSun" w:eastAsia="SimSun" w:hAnsi="SimSun" w:cs="SimSun"/>
          <w:color w:val="393939"/>
          <w:sz w:val="32"/>
          <w:szCs w:val="32"/>
        </w:rPr>
        <w:t>报</w:t>
      </w:r>
      <w:r>
        <w:rPr>
          <w:rFonts w:ascii="Helvetica" w:hAnsi="Helvetica" w:cs="Helvetica"/>
          <w:color w:val="393939"/>
          <w:sz w:val="32"/>
          <w:szCs w:val="32"/>
        </w:rPr>
        <w:t>名意向的参会者</w:t>
      </w:r>
      <w:r>
        <w:rPr>
          <w:rFonts w:ascii="SimSun" w:eastAsia="SimSun" w:hAnsi="SimSun" w:cs="SimSun"/>
          <w:color w:val="393939"/>
          <w:sz w:val="32"/>
          <w:szCs w:val="32"/>
        </w:rPr>
        <w:t>请</w:t>
      </w:r>
      <w:r>
        <w:rPr>
          <w:rFonts w:ascii="Helvetica" w:hAnsi="Helvetica" w:cs="Helvetica"/>
          <w:color w:val="393939"/>
          <w:sz w:val="32"/>
          <w:szCs w:val="32"/>
        </w:rPr>
        <w:t>于早</w:t>
      </w:r>
      <w:r>
        <w:rPr>
          <w:rFonts w:ascii="SimSun" w:eastAsia="SimSun" w:hAnsi="SimSun" w:cs="SimSun"/>
          <w:color w:val="393939"/>
          <w:sz w:val="32"/>
          <w:szCs w:val="32"/>
        </w:rPr>
        <w:t>鸟</w:t>
      </w:r>
      <w:r>
        <w:rPr>
          <w:rFonts w:ascii="Helvetica" w:hAnsi="Helvetica" w:cs="Helvetica"/>
          <w:color w:val="393939"/>
          <w:sz w:val="32"/>
          <w:szCs w:val="32"/>
        </w:rPr>
        <w:t>票截止前提交</w:t>
      </w:r>
      <w:r>
        <w:rPr>
          <w:rFonts w:ascii="SimSun" w:eastAsia="SimSun" w:hAnsi="SimSun" w:cs="SimSun"/>
          <w:color w:val="393939"/>
          <w:sz w:val="32"/>
          <w:szCs w:val="32"/>
        </w:rPr>
        <w:t>订单</w:t>
      </w:r>
      <w:r>
        <w:rPr>
          <w:rFonts w:ascii="Helvetica" w:hAnsi="Helvetica" w:cs="Helvetica"/>
          <w:color w:val="393939"/>
          <w:sz w:val="32"/>
          <w:szCs w:val="32"/>
        </w:rPr>
        <w:t>，然后再走内部的</w:t>
      </w:r>
      <w:r>
        <w:rPr>
          <w:rFonts w:ascii="SimSun" w:eastAsia="SimSun" w:hAnsi="SimSun" w:cs="SimSun"/>
          <w:color w:val="393939"/>
          <w:sz w:val="32"/>
          <w:szCs w:val="32"/>
        </w:rPr>
        <w:t>审</w:t>
      </w:r>
      <w:r>
        <w:rPr>
          <w:rFonts w:ascii="Helvetica" w:hAnsi="Helvetica" w:cs="Helvetica"/>
          <w:color w:val="393939"/>
          <w:sz w:val="32"/>
          <w:szCs w:val="32"/>
        </w:rPr>
        <w:t>批或者付款流程，</w:t>
      </w:r>
      <w:r>
        <w:rPr>
          <w:rFonts w:ascii="SimSun" w:eastAsia="SimSun" w:hAnsi="SimSun" w:cs="SimSun"/>
          <w:color w:val="393939"/>
          <w:sz w:val="32"/>
          <w:szCs w:val="32"/>
        </w:rPr>
        <w:t>错过</w:t>
      </w:r>
      <w:r>
        <w:rPr>
          <w:rFonts w:ascii="Helvetica" w:hAnsi="Helvetica" w:cs="Helvetica"/>
          <w:color w:val="393939"/>
          <w:sz w:val="32"/>
          <w:szCs w:val="32"/>
        </w:rPr>
        <w:t>早</w:t>
      </w:r>
      <w:r>
        <w:rPr>
          <w:rFonts w:ascii="SimSun" w:eastAsia="SimSun" w:hAnsi="SimSun" w:cs="SimSun"/>
          <w:color w:val="393939"/>
          <w:sz w:val="32"/>
          <w:szCs w:val="32"/>
        </w:rPr>
        <w:t>鸟</w:t>
      </w:r>
      <w:r>
        <w:rPr>
          <w:rFonts w:ascii="Helvetica" w:hAnsi="Helvetica" w:cs="Helvetica"/>
          <w:color w:val="393939"/>
          <w:sz w:val="32"/>
          <w:szCs w:val="32"/>
        </w:rPr>
        <w:t>票</w:t>
      </w:r>
      <w:r>
        <w:rPr>
          <w:rFonts w:ascii="SimSun" w:eastAsia="SimSun" w:hAnsi="SimSun" w:cs="SimSun"/>
          <w:color w:val="393939"/>
          <w:sz w:val="32"/>
          <w:szCs w:val="32"/>
        </w:rPr>
        <w:t>报</w:t>
      </w:r>
      <w:r>
        <w:rPr>
          <w:rFonts w:ascii="Helvetica" w:hAnsi="Helvetica" w:cs="Helvetica"/>
          <w:color w:val="393939"/>
          <w:sz w:val="32"/>
          <w:szCs w:val="32"/>
        </w:rPr>
        <w:t>名的</w:t>
      </w:r>
      <w:r>
        <w:rPr>
          <w:rFonts w:ascii="SimSun" w:eastAsia="SimSun" w:hAnsi="SimSun" w:cs="SimSun"/>
          <w:color w:val="393939"/>
          <w:sz w:val="32"/>
          <w:szCs w:val="32"/>
        </w:rPr>
        <w:t>则</w:t>
      </w:r>
      <w:r>
        <w:rPr>
          <w:rFonts w:ascii="Helvetica" w:hAnsi="Helvetica" w:cs="Helvetica"/>
          <w:color w:val="393939"/>
          <w:sz w:val="32"/>
          <w:szCs w:val="32"/>
        </w:rPr>
        <w:t>按照</w:t>
      </w:r>
      <w:r>
        <w:rPr>
          <w:rFonts w:ascii="SimSun" w:eastAsia="SimSun" w:hAnsi="SimSun" w:cs="SimSun"/>
          <w:color w:val="393939"/>
          <w:sz w:val="32"/>
          <w:szCs w:val="32"/>
        </w:rPr>
        <w:t>标</w:t>
      </w:r>
      <w:r>
        <w:rPr>
          <w:rFonts w:ascii="Helvetica" w:hAnsi="Helvetica" w:cs="Helvetica"/>
          <w:color w:val="393939"/>
          <w:sz w:val="32"/>
          <w:szCs w:val="32"/>
        </w:rPr>
        <w:t>准</w:t>
      </w:r>
      <w:r>
        <w:rPr>
          <w:rFonts w:ascii="SimSun" w:eastAsia="SimSun" w:hAnsi="SimSun" w:cs="SimSun"/>
          <w:color w:val="393939"/>
          <w:sz w:val="32"/>
          <w:szCs w:val="32"/>
        </w:rPr>
        <w:t>门</w:t>
      </w:r>
      <w:r>
        <w:rPr>
          <w:rFonts w:ascii="Helvetica" w:hAnsi="Helvetica" w:cs="Helvetica"/>
          <w:color w:val="393939"/>
          <w:sz w:val="32"/>
          <w:szCs w:val="32"/>
        </w:rPr>
        <w:t>票</w:t>
      </w:r>
      <w:r>
        <w:rPr>
          <w:rFonts w:ascii="SimSun" w:eastAsia="SimSun" w:hAnsi="SimSun" w:cs="SimSun"/>
          <w:color w:val="393939"/>
          <w:sz w:val="32"/>
          <w:szCs w:val="32"/>
        </w:rPr>
        <w:t>计</w:t>
      </w:r>
      <w:r>
        <w:rPr>
          <w:rFonts w:ascii="Helvetica" w:hAnsi="Helvetica" w:cs="Helvetica"/>
          <w:color w:val="393939"/>
          <w:sz w:val="32"/>
          <w:szCs w:val="32"/>
        </w:rPr>
        <w:t>算票价，</w:t>
      </w:r>
      <w:r>
        <w:rPr>
          <w:rFonts w:ascii="SimSun" w:eastAsia="SimSun" w:hAnsi="SimSun" w:cs="SimSun"/>
          <w:color w:val="393939"/>
          <w:sz w:val="32"/>
          <w:szCs w:val="32"/>
        </w:rPr>
        <w:t>请</w:t>
      </w:r>
      <w:r>
        <w:rPr>
          <w:rFonts w:ascii="Helvetica" w:hAnsi="Helvetica" w:cs="Helvetica"/>
          <w:color w:val="393939"/>
          <w:sz w:val="32"/>
          <w:szCs w:val="32"/>
        </w:rPr>
        <w:t>知</w:t>
      </w:r>
      <w:r>
        <w:rPr>
          <w:rFonts w:ascii="SimSun" w:eastAsia="SimSun" w:hAnsi="SimSun" w:cs="SimSun"/>
          <w:color w:val="393939"/>
          <w:sz w:val="32"/>
          <w:szCs w:val="32"/>
        </w:rPr>
        <w:t>晓</w:t>
      </w:r>
      <w:proofErr w:type="spellEnd"/>
      <w:r>
        <w:rPr>
          <w:rFonts w:ascii="Helvetica" w:hAnsi="Helvetica" w:cs="Helvetica"/>
          <w:color w:val="393939"/>
          <w:sz w:val="32"/>
          <w:szCs w:val="32"/>
        </w:rPr>
        <w:t>。</w:t>
      </w:r>
    </w:p>
    <w:p w14:paraId="04B2588F" w14:textId="77777777" w:rsidR="00634DB5" w:rsidRDefault="00634DB5" w:rsidP="00634DB5">
      <w:pPr>
        <w:widowControl w:val="0"/>
        <w:autoSpaceDE w:val="0"/>
        <w:autoSpaceDN w:val="0"/>
        <w:adjustRightInd w:val="0"/>
        <w:spacing w:after="278"/>
        <w:rPr>
          <w:rFonts w:ascii="Helvetica" w:hAnsi="Helvetica" w:cs="Helvetica"/>
          <w:color w:val="174284"/>
          <w:sz w:val="34"/>
          <w:szCs w:val="34"/>
        </w:rPr>
      </w:pPr>
      <w:proofErr w:type="spellStart"/>
      <w:r>
        <w:rPr>
          <w:rFonts w:ascii="SimSun" w:eastAsia="SimSun" w:hAnsi="SimSun" w:cs="SimSun"/>
          <w:color w:val="174284"/>
          <w:sz w:val="48"/>
          <w:szCs w:val="48"/>
        </w:rPr>
        <w:t>门</w:t>
      </w:r>
      <w:r>
        <w:rPr>
          <w:rFonts w:ascii="Helvetica" w:hAnsi="Helvetica" w:cs="Helvetica"/>
          <w:color w:val="174284"/>
          <w:sz w:val="48"/>
          <w:szCs w:val="48"/>
        </w:rPr>
        <w:t>票</w:t>
      </w:r>
      <w:r>
        <w:rPr>
          <w:rFonts w:ascii="SimSun" w:eastAsia="SimSun" w:hAnsi="SimSun" w:cs="SimSun"/>
          <w:color w:val="174284"/>
          <w:sz w:val="48"/>
          <w:szCs w:val="48"/>
        </w:rPr>
        <w:t>费</w:t>
      </w:r>
      <w:r>
        <w:rPr>
          <w:rFonts w:ascii="Helvetica" w:hAnsi="Helvetica" w:cs="Helvetica"/>
          <w:color w:val="174284"/>
          <w:sz w:val="48"/>
          <w:szCs w:val="48"/>
        </w:rPr>
        <w:t>用中包含</w:t>
      </w:r>
      <w:proofErr w:type="spellEnd"/>
      <w:r>
        <w:rPr>
          <w:rFonts w:ascii="Helvetica" w:hAnsi="Helvetica" w:cs="Helvetica"/>
          <w:color w:val="174284"/>
          <w:sz w:val="48"/>
          <w:szCs w:val="48"/>
        </w:rPr>
        <w:t>（</w:t>
      </w:r>
      <w:proofErr w:type="spellStart"/>
      <w:r>
        <w:rPr>
          <w:rFonts w:ascii="Helvetica" w:hAnsi="Helvetica" w:cs="Helvetica"/>
          <w:color w:val="174284"/>
          <w:sz w:val="48"/>
          <w:szCs w:val="48"/>
        </w:rPr>
        <w:t>早</w:t>
      </w:r>
      <w:r>
        <w:rPr>
          <w:rFonts w:ascii="SimSun" w:eastAsia="SimSun" w:hAnsi="SimSun" w:cs="SimSun"/>
          <w:color w:val="174284"/>
          <w:sz w:val="48"/>
          <w:szCs w:val="48"/>
        </w:rPr>
        <w:t>鸟</w:t>
      </w:r>
      <w:r>
        <w:rPr>
          <w:rFonts w:ascii="Helvetica" w:hAnsi="Helvetica" w:cs="Helvetica"/>
          <w:color w:val="174284"/>
          <w:sz w:val="48"/>
          <w:szCs w:val="48"/>
        </w:rPr>
        <w:t>票及</w:t>
      </w:r>
      <w:r>
        <w:rPr>
          <w:rFonts w:ascii="SimSun" w:eastAsia="SimSun" w:hAnsi="SimSun" w:cs="SimSun"/>
          <w:color w:val="174284"/>
          <w:sz w:val="48"/>
          <w:szCs w:val="48"/>
        </w:rPr>
        <w:t>标</w:t>
      </w:r>
      <w:r>
        <w:rPr>
          <w:rFonts w:ascii="Helvetica" w:hAnsi="Helvetica" w:cs="Helvetica"/>
          <w:color w:val="174284"/>
          <w:sz w:val="48"/>
          <w:szCs w:val="48"/>
        </w:rPr>
        <w:t>准</w:t>
      </w:r>
      <w:r>
        <w:rPr>
          <w:rFonts w:ascii="SimSun" w:eastAsia="SimSun" w:hAnsi="SimSun" w:cs="SimSun"/>
          <w:color w:val="174284"/>
          <w:sz w:val="48"/>
          <w:szCs w:val="48"/>
        </w:rPr>
        <w:t>门</w:t>
      </w:r>
      <w:r>
        <w:rPr>
          <w:rFonts w:ascii="Helvetica" w:hAnsi="Helvetica" w:cs="Helvetica"/>
          <w:color w:val="174284"/>
          <w:sz w:val="48"/>
          <w:szCs w:val="48"/>
        </w:rPr>
        <w:t>票</w:t>
      </w:r>
      <w:proofErr w:type="spellEnd"/>
      <w:r>
        <w:rPr>
          <w:rFonts w:ascii="Helvetica" w:hAnsi="Helvetica" w:cs="Helvetica"/>
          <w:color w:val="174284"/>
          <w:sz w:val="48"/>
          <w:szCs w:val="48"/>
        </w:rPr>
        <w:t>）</w:t>
      </w:r>
    </w:p>
    <w:p w14:paraId="48FC15E7" w14:textId="77777777" w:rsidR="00634DB5" w:rsidRDefault="00634DB5" w:rsidP="00634DB5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640" w:lineRule="atLeast"/>
        <w:ind w:hanging="720"/>
        <w:rPr>
          <w:rFonts w:ascii="Helvetica" w:hAnsi="Helvetica" w:cs="Helvetica"/>
          <w:color w:val="393939"/>
          <w:sz w:val="32"/>
          <w:szCs w:val="32"/>
        </w:rPr>
      </w:pPr>
      <w:r>
        <w:rPr>
          <w:rFonts w:ascii="Helvetica" w:hAnsi="Helvetica" w:cs="Helvetica"/>
          <w:color w:val="393939"/>
          <w:sz w:val="32"/>
          <w:szCs w:val="32"/>
        </w:rPr>
        <w:t>12</w:t>
      </w:r>
      <w:r>
        <w:rPr>
          <w:rFonts w:ascii="Helvetica" w:hAnsi="Helvetica" w:cs="Helvetica"/>
          <w:color w:val="393939"/>
          <w:sz w:val="32"/>
          <w:szCs w:val="32"/>
        </w:rPr>
        <w:t>月</w:t>
      </w:r>
      <w:r>
        <w:rPr>
          <w:rFonts w:ascii="Helvetica" w:hAnsi="Helvetica" w:cs="Helvetica"/>
          <w:color w:val="393939"/>
          <w:sz w:val="32"/>
          <w:szCs w:val="32"/>
        </w:rPr>
        <w:t>9</w:t>
      </w:r>
      <w:r>
        <w:rPr>
          <w:rFonts w:ascii="Helvetica" w:hAnsi="Helvetica" w:cs="Helvetica"/>
          <w:color w:val="393939"/>
          <w:sz w:val="32"/>
          <w:szCs w:val="32"/>
        </w:rPr>
        <w:t>日大会通票，包含所有主</w:t>
      </w:r>
      <w:r>
        <w:rPr>
          <w:rFonts w:ascii="SimSun" w:eastAsia="SimSun" w:hAnsi="SimSun" w:cs="SimSun"/>
          <w:color w:val="393939"/>
          <w:sz w:val="32"/>
          <w:szCs w:val="32"/>
        </w:rPr>
        <w:t>题</w:t>
      </w:r>
      <w:r>
        <w:rPr>
          <w:rFonts w:ascii="Helvetica" w:hAnsi="Helvetica" w:cs="Helvetica"/>
          <w:color w:val="393939"/>
          <w:sz w:val="32"/>
          <w:szCs w:val="32"/>
        </w:rPr>
        <w:t>演</w:t>
      </w:r>
      <w:r>
        <w:rPr>
          <w:rFonts w:ascii="SimSun" w:eastAsia="SimSun" w:hAnsi="SimSun" w:cs="SimSun"/>
          <w:color w:val="393939"/>
          <w:sz w:val="32"/>
          <w:szCs w:val="32"/>
        </w:rPr>
        <w:t>讲</w:t>
      </w:r>
      <w:r>
        <w:rPr>
          <w:rFonts w:ascii="Helvetica" w:hAnsi="Helvetica" w:cs="Helvetica"/>
          <w:color w:val="393939"/>
          <w:sz w:val="32"/>
          <w:szCs w:val="32"/>
        </w:rPr>
        <w:t>、</w:t>
      </w:r>
      <w:r>
        <w:rPr>
          <w:rFonts w:ascii="SimSun" w:eastAsia="SimSun" w:hAnsi="SimSun" w:cs="SimSun"/>
          <w:color w:val="393939"/>
          <w:sz w:val="32"/>
          <w:szCs w:val="32"/>
        </w:rPr>
        <w:t>专题</w:t>
      </w:r>
      <w:r>
        <w:rPr>
          <w:rFonts w:ascii="Helvetica" w:hAnsi="Helvetica" w:cs="Helvetica"/>
          <w:color w:val="393939"/>
          <w:sz w:val="32"/>
          <w:szCs w:val="32"/>
        </w:rPr>
        <w:t>演</w:t>
      </w:r>
      <w:r>
        <w:rPr>
          <w:rFonts w:ascii="SimSun" w:eastAsia="SimSun" w:hAnsi="SimSun" w:cs="SimSun"/>
          <w:color w:val="393939"/>
          <w:sz w:val="32"/>
          <w:szCs w:val="32"/>
        </w:rPr>
        <w:t>讲</w:t>
      </w:r>
      <w:r>
        <w:rPr>
          <w:rFonts w:ascii="Helvetica" w:hAnsi="Helvetica" w:cs="Helvetica"/>
          <w:color w:val="393939"/>
          <w:sz w:val="32"/>
          <w:szCs w:val="32"/>
        </w:rPr>
        <w:t>以及两大</w:t>
      </w:r>
      <w:r>
        <w:rPr>
          <w:rFonts w:ascii="SimSun" w:eastAsia="SimSun" w:hAnsi="SimSun" w:cs="SimSun"/>
          <w:color w:val="393939"/>
          <w:sz w:val="32"/>
          <w:szCs w:val="32"/>
        </w:rPr>
        <w:t>专题讨论</w:t>
      </w:r>
      <w:r>
        <w:rPr>
          <w:rFonts w:ascii="Helvetica" w:hAnsi="Helvetica" w:cs="Helvetica"/>
          <w:color w:val="393939"/>
          <w:sz w:val="32"/>
          <w:szCs w:val="32"/>
        </w:rPr>
        <w:t>区；</w:t>
      </w:r>
    </w:p>
    <w:p w14:paraId="09E1225A" w14:textId="77777777" w:rsidR="00634DB5" w:rsidRDefault="00634DB5" w:rsidP="00634DB5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640" w:lineRule="atLeast"/>
        <w:ind w:hanging="720"/>
        <w:rPr>
          <w:rFonts w:ascii="Helvetica" w:hAnsi="Helvetica" w:cs="Helvetica"/>
          <w:color w:val="393939"/>
          <w:sz w:val="32"/>
          <w:szCs w:val="32"/>
        </w:rPr>
      </w:pPr>
      <w:proofErr w:type="spellStart"/>
      <w:r>
        <w:rPr>
          <w:rFonts w:ascii="Helvetica" w:hAnsi="Helvetica" w:cs="Helvetica"/>
          <w:color w:val="393939"/>
          <w:sz w:val="32"/>
          <w:szCs w:val="32"/>
        </w:rPr>
        <w:t>大会期</w:t>
      </w:r>
      <w:r>
        <w:rPr>
          <w:rFonts w:ascii="SimSun" w:eastAsia="SimSun" w:hAnsi="SimSun" w:cs="SimSun"/>
          <w:color w:val="393939"/>
          <w:sz w:val="32"/>
          <w:szCs w:val="32"/>
        </w:rPr>
        <w:t>间</w:t>
      </w:r>
      <w:r>
        <w:rPr>
          <w:rFonts w:ascii="Helvetica" w:hAnsi="Helvetica" w:cs="Helvetica"/>
          <w:color w:val="393939"/>
          <w:sz w:val="32"/>
          <w:szCs w:val="32"/>
        </w:rPr>
        <w:t>展区参</w:t>
      </w:r>
      <w:r>
        <w:rPr>
          <w:rFonts w:ascii="SimSun" w:eastAsia="SimSun" w:hAnsi="SimSun" w:cs="SimSun"/>
          <w:color w:val="393939"/>
          <w:sz w:val="32"/>
          <w:szCs w:val="32"/>
        </w:rPr>
        <w:t>观</w:t>
      </w:r>
      <w:r>
        <w:rPr>
          <w:rFonts w:ascii="Helvetica" w:hAnsi="Helvetica" w:cs="Helvetica"/>
          <w:color w:val="393939"/>
          <w:sz w:val="32"/>
          <w:szCs w:val="32"/>
        </w:rPr>
        <w:t>或参与互</w:t>
      </w:r>
      <w:r>
        <w:rPr>
          <w:rFonts w:ascii="SimSun" w:eastAsia="SimSun" w:hAnsi="SimSun" w:cs="SimSun"/>
          <w:color w:val="393939"/>
          <w:sz w:val="32"/>
          <w:szCs w:val="32"/>
        </w:rPr>
        <w:t>动</w:t>
      </w:r>
      <w:r>
        <w:rPr>
          <w:rFonts w:ascii="Helvetica" w:hAnsi="Helvetica" w:cs="Helvetica"/>
          <w:color w:val="393939"/>
          <w:sz w:val="32"/>
          <w:szCs w:val="32"/>
        </w:rPr>
        <w:t>，各种小礼品的搜集</w:t>
      </w:r>
      <w:proofErr w:type="spellEnd"/>
      <w:r>
        <w:rPr>
          <w:rFonts w:ascii="Helvetica" w:hAnsi="Helvetica" w:cs="Helvetica"/>
          <w:color w:val="393939"/>
          <w:sz w:val="32"/>
          <w:szCs w:val="32"/>
        </w:rPr>
        <w:t>；</w:t>
      </w:r>
    </w:p>
    <w:p w14:paraId="1CEF8B99" w14:textId="77777777" w:rsidR="00634DB5" w:rsidRDefault="00634DB5" w:rsidP="00634DB5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640" w:lineRule="atLeast"/>
        <w:ind w:hanging="720"/>
        <w:rPr>
          <w:rFonts w:ascii="Helvetica" w:hAnsi="Helvetica" w:cs="Helvetica"/>
          <w:color w:val="393939"/>
          <w:sz w:val="32"/>
          <w:szCs w:val="32"/>
        </w:rPr>
      </w:pPr>
      <w:r>
        <w:rPr>
          <w:rFonts w:ascii="Helvetica" w:hAnsi="Helvetica" w:cs="Helvetica"/>
          <w:color w:val="393939"/>
          <w:sz w:val="32"/>
          <w:szCs w:val="32"/>
        </w:rPr>
        <w:t>12</w:t>
      </w:r>
      <w:r>
        <w:rPr>
          <w:rFonts w:ascii="Helvetica" w:hAnsi="Helvetica" w:cs="Helvetica"/>
          <w:color w:val="393939"/>
          <w:sz w:val="32"/>
          <w:szCs w:val="32"/>
        </w:rPr>
        <w:t>月</w:t>
      </w:r>
      <w:r>
        <w:rPr>
          <w:rFonts w:ascii="Helvetica" w:hAnsi="Helvetica" w:cs="Helvetica"/>
          <w:color w:val="393939"/>
          <w:sz w:val="32"/>
          <w:szCs w:val="32"/>
        </w:rPr>
        <w:t>9</w:t>
      </w:r>
      <w:r>
        <w:rPr>
          <w:rFonts w:ascii="Helvetica" w:hAnsi="Helvetica" w:cs="Helvetica"/>
          <w:color w:val="393939"/>
          <w:sz w:val="32"/>
          <w:szCs w:val="32"/>
        </w:rPr>
        <w:t>日午餐，</w:t>
      </w:r>
      <w:r>
        <w:rPr>
          <w:rFonts w:ascii="SimSun" w:eastAsia="SimSun" w:hAnsi="SimSun" w:cs="SimSun"/>
          <w:color w:val="393939"/>
          <w:sz w:val="32"/>
          <w:szCs w:val="32"/>
        </w:rPr>
        <w:t>签</w:t>
      </w:r>
      <w:r>
        <w:rPr>
          <w:rFonts w:ascii="Helvetica" w:hAnsi="Helvetica" w:cs="Helvetica"/>
          <w:color w:val="393939"/>
          <w:sz w:val="32"/>
          <w:szCs w:val="32"/>
        </w:rPr>
        <w:t>到</w:t>
      </w:r>
      <w:r>
        <w:rPr>
          <w:rFonts w:ascii="SimSun" w:eastAsia="SimSun" w:hAnsi="SimSun" w:cs="SimSun"/>
          <w:color w:val="393939"/>
          <w:sz w:val="32"/>
          <w:szCs w:val="32"/>
        </w:rPr>
        <w:t>时发</w:t>
      </w:r>
      <w:r>
        <w:rPr>
          <w:rFonts w:ascii="Helvetica" w:hAnsi="Helvetica" w:cs="Helvetica"/>
          <w:color w:val="393939"/>
          <w:sz w:val="32"/>
          <w:szCs w:val="32"/>
        </w:rPr>
        <w:t>送，</w:t>
      </w:r>
      <w:r>
        <w:rPr>
          <w:rFonts w:ascii="SimSun" w:eastAsia="SimSun" w:hAnsi="SimSun" w:cs="SimSun"/>
          <w:color w:val="393939"/>
          <w:sz w:val="32"/>
          <w:szCs w:val="32"/>
        </w:rPr>
        <w:t>丢</w:t>
      </w:r>
      <w:r>
        <w:rPr>
          <w:rFonts w:ascii="Helvetica" w:hAnsi="Helvetica" w:cs="Helvetica"/>
          <w:color w:val="393939"/>
          <w:sz w:val="32"/>
          <w:szCs w:val="32"/>
        </w:rPr>
        <w:t>失不</w:t>
      </w:r>
      <w:r>
        <w:rPr>
          <w:rFonts w:ascii="SimSun" w:eastAsia="SimSun" w:hAnsi="SimSun" w:cs="SimSun"/>
          <w:color w:val="393939"/>
          <w:sz w:val="32"/>
          <w:szCs w:val="32"/>
        </w:rPr>
        <w:t>补</w:t>
      </w:r>
      <w:r>
        <w:rPr>
          <w:rFonts w:ascii="Helvetica" w:hAnsi="Helvetica" w:cs="Helvetica"/>
          <w:color w:val="393939"/>
          <w:sz w:val="32"/>
          <w:szCs w:val="32"/>
        </w:rPr>
        <w:t>哦（</w:t>
      </w:r>
      <w:proofErr w:type="spellStart"/>
      <w:r>
        <w:rPr>
          <w:rFonts w:ascii="Helvetica" w:hAnsi="Helvetica" w:cs="Helvetica"/>
          <w:color w:val="393939"/>
          <w:sz w:val="32"/>
          <w:szCs w:val="32"/>
        </w:rPr>
        <w:t>不含晚餐</w:t>
      </w:r>
      <w:proofErr w:type="spellEnd"/>
      <w:r>
        <w:rPr>
          <w:rFonts w:ascii="Helvetica" w:hAnsi="Helvetica" w:cs="Helvetica"/>
          <w:color w:val="393939"/>
          <w:sz w:val="32"/>
          <w:szCs w:val="32"/>
        </w:rPr>
        <w:t>）；</w:t>
      </w:r>
    </w:p>
    <w:p w14:paraId="2CCB2933" w14:textId="77777777" w:rsidR="00634DB5" w:rsidRDefault="00634DB5" w:rsidP="00634DB5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640" w:lineRule="atLeast"/>
        <w:ind w:hanging="720"/>
        <w:rPr>
          <w:rFonts w:ascii="Helvetica" w:hAnsi="Helvetica" w:cs="Helvetica"/>
          <w:color w:val="393939"/>
          <w:sz w:val="32"/>
          <w:szCs w:val="32"/>
        </w:rPr>
      </w:pPr>
      <w:r>
        <w:rPr>
          <w:rFonts w:ascii="Helvetica" w:hAnsi="Helvetica" w:cs="Helvetica"/>
          <w:color w:val="393939"/>
          <w:sz w:val="32"/>
          <w:szCs w:val="32"/>
        </w:rPr>
        <w:t>12</w:t>
      </w:r>
      <w:r>
        <w:rPr>
          <w:rFonts w:ascii="Helvetica" w:hAnsi="Helvetica" w:cs="Helvetica"/>
          <w:color w:val="393939"/>
          <w:sz w:val="32"/>
          <w:szCs w:val="32"/>
        </w:rPr>
        <w:t>月</w:t>
      </w:r>
      <w:r>
        <w:rPr>
          <w:rFonts w:ascii="Helvetica" w:hAnsi="Helvetica" w:cs="Helvetica"/>
          <w:color w:val="393939"/>
          <w:sz w:val="32"/>
          <w:szCs w:val="32"/>
        </w:rPr>
        <w:t>9</w:t>
      </w:r>
      <w:r>
        <w:rPr>
          <w:rFonts w:ascii="Helvetica" w:hAnsi="Helvetica" w:cs="Helvetica"/>
          <w:color w:val="393939"/>
          <w:sz w:val="32"/>
          <w:szCs w:val="32"/>
        </w:rPr>
        <w:t>日茶歇等。</w:t>
      </w:r>
    </w:p>
    <w:p w14:paraId="08F86159" w14:textId="77777777" w:rsidR="00634DB5" w:rsidRDefault="00634DB5" w:rsidP="00634DB5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3BBB4250" w14:textId="77777777" w:rsidR="00634DB5" w:rsidRDefault="00634DB5" w:rsidP="00634DB5">
      <w:pPr>
        <w:widowControl w:val="0"/>
        <w:autoSpaceDE w:val="0"/>
        <w:autoSpaceDN w:val="0"/>
        <w:adjustRightInd w:val="0"/>
        <w:spacing w:after="278"/>
        <w:rPr>
          <w:rFonts w:ascii="Helvetica" w:hAnsi="Helvetica" w:cs="Helvetica"/>
          <w:color w:val="174284"/>
          <w:sz w:val="34"/>
          <w:szCs w:val="34"/>
        </w:rPr>
      </w:pPr>
      <w:proofErr w:type="spellStart"/>
      <w:r>
        <w:rPr>
          <w:rFonts w:ascii="SimSun" w:eastAsia="SimSun" w:hAnsi="SimSun" w:cs="SimSun"/>
          <w:color w:val="174284"/>
          <w:sz w:val="48"/>
          <w:szCs w:val="48"/>
        </w:rPr>
        <w:t>发</w:t>
      </w:r>
      <w:r>
        <w:rPr>
          <w:rFonts w:ascii="Helvetica" w:hAnsi="Helvetica" w:cs="Helvetica"/>
          <w:color w:val="174284"/>
          <w:sz w:val="48"/>
          <w:szCs w:val="48"/>
        </w:rPr>
        <w:t>票开具</w:t>
      </w:r>
      <w:r>
        <w:rPr>
          <w:rFonts w:ascii="SimSun" w:eastAsia="SimSun" w:hAnsi="SimSun" w:cs="SimSun"/>
          <w:color w:val="174284"/>
          <w:sz w:val="48"/>
          <w:szCs w:val="48"/>
        </w:rPr>
        <w:t>说</w:t>
      </w:r>
      <w:r>
        <w:rPr>
          <w:rFonts w:ascii="Helvetica" w:hAnsi="Helvetica" w:cs="Helvetica"/>
          <w:color w:val="174284"/>
          <w:sz w:val="48"/>
          <w:szCs w:val="48"/>
        </w:rPr>
        <w:t>明及流程</w:t>
      </w:r>
      <w:proofErr w:type="spellEnd"/>
    </w:p>
    <w:p w14:paraId="19EBCCA2" w14:textId="77777777" w:rsidR="00634DB5" w:rsidRDefault="00634DB5" w:rsidP="00634DB5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757575"/>
          <w:sz w:val="32"/>
          <w:szCs w:val="32"/>
        </w:rPr>
      </w:pPr>
      <w:proofErr w:type="spellStart"/>
      <w:r>
        <w:rPr>
          <w:rFonts w:ascii="Helvetica" w:hAnsi="Helvetica" w:cs="Helvetica"/>
          <w:color w:val="FB0007"/>
          <w:sz w:val="32"/>
          <w:szCs w:val="32"/>
        </w:rPr>
        <w:t>目前</w:t>
      </w:r>
      <w:r>
        <w:rPr>
          <w:rFonts w:ascii="SimSun" w:eastAsia="SimSun" w:hAnsi="SimSun" w:cs="SimSun"/>
          <w:color w:val="FB0007"/>
          <w:sz w:val="32"/>
          <w:szCs w:val="32"/>
        </w:rPr>
        <w:t>仅</w:t>
      </w:r>
      <w:r>
        <w:rPr>
          <w:rFonts w:ascii="Helvetica" w:hAnsi="Helvetica" w:cs="Helvetica"/>
          <w:color w:val="FB0007"/>
          <w:sz w:val="32"/>
          <w:szCs w:val="32"/>
        </w:rPr>
        <w:t>支持</w:t>
      </w:r>
      <w:r>
        <w:rPr>
          <w:rFonts w:ascii="SimSun" w:eastAsia="SimSun" w:hAnsi="SimSun" w:cs="SimSun"/>
          <w:color w:val="FB0007"/>
          <w:sz w:val="32"/>
          <w:szCs w:val="32"/>
        </w:rPr>
        <w:t>纸质</w:t>
      </w:r>
      <w:r>
        <w:rPr>
          <w:rFonts w:ascii="Helvetica" w:hAnsi="Helvetica" w:cs="Helvetica"/>
          <w:color w:val="FB0007"/>
          <w:sz w:val="32"/>
          <w:szCs w:val="32"/>
        </w:rPr>
        <w:t>版</w:t>
      </w:r>
      <w:r>
        <w:rPr>
          <w:rFonts w:ascii="SimSun" w:eastAsia="SimSun" w:hAnsi="SimSun" w:cs="SimSun"/>
          <w:color w:val="FB0007"/>
          <w:sz w:val="32"/>
          <w:szCs w:val="32"/>
        </w:rPr>
        <w:t>发</w:t>
      </w:r>
      <w:r>
        <w:rPr>
          <w:rFonts w:ascii="Helvetica" w:hAnsi="Helvetica" w:cs="Helvetica"/>
          <w:color w:val="FB0007"/>
          <w:sz w:val="32"/>
          <w:szCs w:val="32"/>
        </w:rPr>
        <w:t>票</w:t>
      </w:r>
      <w:proofErr w:type="spellEnd"/>
    </w:p>
    <w:p w14:paraId="061626F7" w14:textId="77777777" w:rsidR="00634DB5" w:rsidRDefault="00634DB5" w:rsidP="00634DB5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640" w:lineRule="atLeast"/>
        <w:ind w:hanging="720"/>
        <w:rPr>
          <w:rFonts w:ascii="Helvetica" w:hAnsi="Helvetica" w:cs="Helvetica"/>
          <w:color w:val="393939"/>
          <w:sz w:val="32"/>
          <w:szCs w:val="32"/>
        </w:rPr>
      </w:pPr>
      <w:proofErr w:type="spellStart"/>
      <w:r>
        <w:rPr>
          <w:rFonts w:ascii="Helvetica" w:hAnsi="Helvetica" w:cs="Helvetica"/>
          <w:color w:val="393939"/>
          <w:sz w:val="32"/>
          <w:szCs w:val="32"/>
        </w:rPr>
        <w:t>确</w:t>
      </w:r>
      <w:r>
        <w:rPr>
          <w:rFonts w:ascii="SimSun" w:eastAsia="SimSun" w:hAnsi="SimSun" w:cs="SimSun"/>
          <w:color w:val="393939"/>
          <w:sz w:val="32"/>
          <w:szCs w:val="32"/>
        </w:rPr>
        <w:t>认</w:t>
      </w:r>
      <w:r>
        <w:rPr>
          <w:rFonts w:ascii="Helvetica" w:hAnsi="Helvetica" w:cs="Helvetica"/>
          <w:color w:val="393939"/>
          <w:sz w:val="32"/>
          <w:szCs w:val="32"/>
        </w:rPr>
        <w:t>收到</w:t>
      </w:r>
      <w:r>
        <w:rPr>
          <w:rFonts w:ascii="SimSun" w:eastAsia="SimSun" w:hAnsi="SimSun" w:cs="SimSun"/>
          <w:color w:val="393939"/>
          <w:sz w:val="32"/>
          <w:szCs w:val="32"/>
        </w:rPr>
        <w:t>购</w:t>
      </w:r>
      <w:r>
        <w:rPr>
          <w:rFonts w:ascii="Helvetica" w:hAnsi="Helvetica" w:cs="Helvetica"/>
          <w:color w:val="393939"/>
          <w:sz w:val="32"/>
          <w:szCs w:val="32"/>
        </w:rPr>
        <w:t>票方的票款</w:t>
      </w:r>
      <w:proofErr w:type="spellEnd"/>
      <w:r>
        <w:rPr>
          <w:rFonts w:ascii="Helvetica" w:hAnsi="Helvetica" w:cs="Helvetica"/>
          <w:color w:val="393939"/>
          <w:sz w:val="32"/>
          <w:szCs w:val="32"/>
        </w:rPr>
        <w:t>；</w:t>
      </w:r>
    </w:p>
    <w:p w14:paraId="1AE1897B" w14:textId="77777777" w:rsidR="00634DB5" w:rsidRDefault="00634DB5" w:rsidP="00634DB5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640" w:lineRule="atLeast"/>
        <w:ind w:hanging="720"/>
        <w:rPr>
          <w:rFonts w:ascii="Helvetica" w:hAnsi="Helvetica" w:cs="Helvetica"/>
          <w:color w:val="393939"/>
          <w:sz w:val="32"/>
          <w:szCs w:val="32"/>
        </w:rPr>
      </w:pPr>
      <w:r>
        <w:rPr>
          <w:rFonts w:ascii="SimSun" w:eastAsia="SimSun" w:hAnsi="SimSun" w:cs="SimSun"/>
          <w:color w:val="393939"/>
          <w:sz w:val="32"/>
          <w:szCs w:val="32"/>
        </w:rPr>
        <w:lastRenderedPageBreak/>
        <w:t>请购</w:t>
      </w:r>
      <w:r>
        <w:rPr>
          <w:rFonts w:ascii="Helvetica" w:hAnsi="Helvetica" w:cs="Helvetica"/>
          <w:color w:val="393939"/>
          <w:sz w:val="32"/>
          <w:szCs w:val="32"/>
        </w:rPr>
        <w:t>票方确</w:t>
      </w:r>
      <w:r>
        <w:rPr>
          <w:rFonts w:ascii="SimSun" w:eastAsia="SimSun" w:hAnsi="SimSun" w:cs="SimSun"/>
          <w:color w:val="393939"/>
          <w:sz w:val="32"/>
          <w:szCs w:val="32"/>
        </w:rPr>
        <w:t>认发</w:t>
      </w:r>
      <w:r>
        <w:rPr>
          <w:rFonts w:ascii="Helvetica" w:hAnsi="Helvetica" w:cs="Helvetica"/>
          <w:color w:val="393939"/>
          <w:sz w:val="32"/>
          <w:szCs w:val="32"/>
        </w:rPr>
        <w:t>票填写信息</w:t>
      </w:r>
      <w:r>
        <w:rPr>
          <w:rFonts w:ascii="Helvetica" w:hAnsi="Helvetica" w:cs="Helvetica"/>
          <w:color w:val="393939"/>
          <w:sz w:val="32"/>
          <w:szCs w:val="32"/>
        </w:rPr>
        <w:t>100%</w:t>
      </w:r>
      <w:r>
        <w:rPr>
          <w:rFonts w:ascii="Helvetica" w:hAnsi="Helvetica" w:cs="Helvetica"/>
          <w:color w:val="393939"/>
          <w:sz w:val="32"/>
          <w:szCs w:val="32"/>
        </w:rPr>
        <w:t>无</w:t>
      </w:r>
      <w:r>
        <w:rPr>
          <w:rFonts w:ascii="SimSun" w:eastAsia="SimSun" w:hAnsi="SimSun" w:cs="SimSun"/>
          <w:color w:val="393939"/>
          <w:sz w:val="32"/>
          <w:szCs w:val="32"/>
        </w:rPr>
        <w:t>误</w:t>
      </w:r>
      <w:r>
        <w:rPr>
          <w:rFonts w:ascii="Helvetica" w:hAnsi="Helvetica" w:cs="Helvetica"/>
          <w:color w:val="393939"/>
          <w:sz w:val="32"/>
          <w:szCs w:val="32"/>
        </w:rPr>
        <w:t>，若</w:t>
      </w:r>
      <w:r>
        <w:rPr>
          <w:rFonts w:ascii="SimSun" w:eastAsia="SimSun" w:hAnsi="SimSun" w:cs="SimSun"/>
          <w:color w:val="393939"/>
          <w:sz w:val="32"/>
          <w:szCs w:val="32"/>
        </w:rPr>
        <w:t>发</w:t>
      </w:r>
      <w:r>
        <w:rPr>
          <w:rFonts w:ascii="Helvetica" w:hAnsi="Helvetica" w:cs="Helvetica"/>
          <w:color w:val="393939"/>
          <w:sz w:val="32"/>
          <w:szCs w:val="32"/>
        </w:rPr>
        <w:t>票填写有</w:t>
      </w:r>
      <w:r>
        <w:rPr>
          <w:rFonts w:ascii="SimSun" w:eastAsia="SimSun" w:hAnsi="SimSun" w:cs="SimSun"/>
          <w:color w:val="393939"/>
          <w:sz w:val="32"/>
          <w:szCs w:val="32"/>
        </w:rPr>
        <w:t>误</w:t>
      </w:r>
      <w:r>
        <w:rPr>
          <w:rFonts w:ascii="Helvetica" w:hAnsi="Helvetica" w:cs="Helvetica"/>
          <w:color w:val="393939"/>
          <w:sz w:val="32"/>
          <w:szCs w:val="32"/>
        </w:rPr>
        <w:t>，</w:t>
      </w:r>
      <w:r>
        <w:rPr>
          <w:rFonts w:ascii="SimSun" w:eastAsia="SimSun" w:hAnsi="SimSun" w:cs="SimSun"/>
          <w:color w:val="393939"/>
          <w:sz w:val="32"/>
          <w:szCs w:val="32"/>
        </w:rPr>
        <w:t>请发</w:t>
      </w:r>
      <w:r>
        <w:rPr>
          <w:rFonts w:ascii="Helvetica" w:hAnsi="Helvetica" w:cs="Helvetica"/>
          <w:color w:val="393939"/>
          <w:sz w:val="32"/>
          <w:szCs w:val="32"/>
        </w:rPr>
        <w:t>送</w:t>
      </w:r>
      <w:r>
        <w:rPr>
          <w:rFonts w:ascii="SimSun" w:eastAsia="SimSun" w:hAnsi="SimSun" w:cs="SimSun"/>
          <w:color w:val="393939"/>
          <w:sz w:val="32"/>
          <w:szCs w:val="32"/>
        </w:rPr>
        <w:t>邮</w:t>
      </w:r>
      <w:r>
        <w:rPr>
          <w:rFonts w:ascii="Helvetica" w:hAnsi="Helvetica" w:cs="Helvetica"/>
          <w:color w:val="393939"/>
          <w:sz w:val="32"/>
          <w:szCs w:val="32"/>
        </w:rPr>
        <w:t>件至</w:t>
      </w:r>
      <w:r>
        <w:rPr>
          <w:rFonts w:ascii="Helvetica" w:hAnsi="Helvetica" w:cs="Helvetica"/>
          <w:color w:val="393939"/>
          <w:sz w:val="32"/>
          <w:szCs w:val="32"/>
        </w:rPr>
        <w:t>tickets@ddd-china.com</w:t>
      </w:r>
      <w:r>
        <w:rPr>
          <w:rFonts w:ascii="Helvetica" w:hAnsi="Helvetica" w:cs="Helvetica"/>
          <w:color w:val="393939"/>
          <w:sz w:val="32"/>
          <w:szCs w:val="32"/>
        </w:rPr>
        <w:t>；</w:t>
      </w:r>
    </w:p>
    <w:p w14:paraId="5963EC8E" w14:textId="77777777" w:rsidR="00634DB5" w:rsidRDefault="00634DB5" w:rsidP="00634DB5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640" w:lineRule="atLeast"/>
        <w:ind w:hanging="720"/>
        <w:rPr>
          <w:rFonts w:ascii="Helvetica" w:hAnsi="Helvetica" w:cs="Helvetica"/>
          <w:color w:val="393939"/>
          <w:sz w:val="32"/>
          <w:szCs w:val="32"/>
        </w:rPr>
      </w:pPr>
      <w:r>
        <w:rPr>
          <w:rFonts w:ascii="Helvetica" w:hAnsi="Helvetica" w:cs="Helvetica"/>
          <w:color w:val="393939"/>
          <w:sz w:val="32"/>
          <w:szCs w:val="32"/>
        </w:rPr>
        <w:t>在无外力因素的情况下，</w:t>
      </w:r>
      <w:r>
        <w:rPr>
          <w:rFonts w:ascii="SimSun" w:eastAsia="SimSun" w:hAnsi="SimSun" w:cs="SimSun"/>
          <w:color w:val="393939"/>
          <w:sz w:val="32"/>
          <w:szCs w:val="32"/>
        </w:rPr>
        <w:t>发</w:t>
      </w:r>
      <w:r>
        <w:rPr>
          <w:rFonts w:ascii="Helvetica" w:hAnsi="Helvetica" w:cs="Helvetica"/>
          <w:color w:val="393939"/>
          <w:sz w:val="32"/>
          <w:szCs w:val="32"/>
        </w:rPr>
        <w:t>票将在</w:t>
      </w:r>
      <w:r>
        <w:rPr>
          <w:rFonts w:ascii="Helvetica" w:hAnsi="Helvetica" w:cs="Helvetica"/>
          <w:color w:val="393939"/>
          <w:sz w:val="32"/>
          <w:szCs w:val="32"/>
        </w:rPr>
        <w:t>7</w:t>
      </w:r>
      <w:r>
        <w:rPr>
          <w:rFonts w:ascii="Helvetica" w:hAnsi="Helvetica" w:cs="Helvetica"/>
          <w:color w:val="393939"/>
          <w:sz w:val="32"/>
          <w:szCs w:val="32"/>
        </w:rPr>
        <w:t>个工作日开具并快</w:t>
      </w:r>
      <w:r>
        <w:rPr>
          <w:rFonts w:ascii="SimSun" w:eastAsia="SimSun" w:hAnsi="SimSun" w:cs="SimSun"/>
          <w:color w:val="393939"/>
          <w:sz w:val="32"/>
          <w:szCs w:val="32"/>
        </w:rPr>
        <w:t>递</w:t>
      </w:r>
      <w:r>
        <w:rPr>
          <w:rFonts w:ascii="Helvetica" w:hAnsi="Helvetica" w:cs="Helvetica"/>
          <w:color w:val="393939"/>
          <w:sz w:val="32"/>
          <w:szCs w:val="32"/>
        </w:rPr>
        <w:t>；</w:t>
      </w:r>
    </w:p>
    <w:p w14:paraId="6976D841" w14:textId="77777777" w:rsidR="00634DB5" w:rsidRDefault="00634DB5" w:rsidP="00634DB5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640" w:lineRule="atLeast"/>
        <w:ind w:hanging="720"/>
        <w:rPr>
          <w:rFonts w:ascii="Helvetica" w:hAnsi="Helvetica" w:cs="Helvetica"/>
          <w:color w:val="393939"/>
          <w:sz w:val="32"/>
          <w:szCs w:val="32"/>
        </w:rPr>
      </w:pPr>
      <w:r>
        <w:rPr>
          <w:rFonts w:ascii="Helvetica" w:hAnsi="Helvetica" w:cs="Helvetica"/>
          <w:color w:val="393939"/>
          <w:sz w:val="32"/>
          <w:szCs w:val="32"/>
        </w:rPr>
        <w:t>会</w:t>
      </w:r>
      <w:r>
        <w:rPr>
          <w:rFonts w:ascii="SimSun" w:eastAsia="SimSun" w:hAnsi="SimSun" w:cs="SimSun"/>
          <w:color w:val="393939"/>
          <w:sz w:val="32"/>
          <w:szCs w:val="32"/>
        </w:rPr>
        <w:t>务组规</w:t>
      </w:r>
      <w:r>
        <w:rPr>
          <w:rFonts w:ascii="Helvetica" w:hAnsi="Helvetica" w:cs="Helvetica"/>
          <w:color w:val="393939"/>
          <w:sz w:val="32"/>
          <w:szCs w:val="32"/>
        </w:rPr>
        <w:t>定，在收到</w:t>
      </w:r>
      <w:r>
        <w:rPr>
          <w:rFonts w:ascii="SimSun" w:eastAsia="SimSun" w:hAnsi="SimSun" w:cs="SimSun"/>
          <w:color w:val="393939"/>
          <w:sz w:val="32"/>
          <w:szCs w:val="32"/>
        </w:rPr>
        <w:t>购</w:t>
      </w:r>
      <w:r>
        <w:rPr>
          <w:rFonts w:ascii="Helvetica" w:hAnsi="Helvetica" w:cs="Helvetica"/>
          <w:color w:val="393939"/>
          <w:sz w:val="32"/>
          <w:szCs w:val="32"/>
        </w:rPr>
        <w:t>票方票款后，方可按照</w:t>
      </w:r>
      <w:r>
        <w:rPr>
          <w:rFonts w:ascii="SimSun" w:eastAsia="SimSun" w:hAnsi="SimSun" w:cs="SimSun"/>
          <w:color w:val="393939"/>
          <w:sz w:val="32"/>
          <w:szCs w:val="32"/>
        </w:rPr>
        <w:t>实际总</w:t>
      </w:r>
      <w:r>
        <w:rPr>
          <w:rFonts w:ascii="Helvetica" w:hAnsi="Helvetica" w:cs="Helvetica"/>
          <w:color w:val="393939"/>
          <w:sz w:val="32"/>
          <w:szCs w:val="32"/>
        </w:rPr>
        <w:t>金</w:t>
      </w:r>
      <w:r>
        <w:rPr>
          <w:rFonts w:ascii="SimSun" w:eastAsia="SimSun" w:hAnsi="SimSun" w:cs="SimSun"/>
          <w:color w:val="393939"/>
          <w:sz w:val="32"/>
          <w:szCs w:val="32"/>
        </w:rPr>
        <w:t>额</w:t>
      </w:r>
      <w:r>
        <w:rPr>
          <w:rFonts w:ascii="Helvetica" w:hAnsi="Helvetica" w:cs="Helvetica"/>
          <w:color w:val="393939"/>
          <w:sz w:val="32"/>
          <w:szCs w:val="32"/>
        </w:rPr>
        <w:t>开具，如您有特殊需求，可及</w:t>
      </w:r>
      <w:r>
        <w:rPr>
          <w:rFonts w:ascii="SimSun" w:eastAsia="SimSun" w:hAnsi="SimSun" w:cs="SimSun"/>
          <w:color w:val="393939"/>
          <w:sz w:val="32"/>
          <w:szCs w:val="32"/>
        </w:rPr>
        <w:t>时</w:t>
      </w:r>
      <w:r>
        <w:rPr>
          <w:rFonts w:ascii="Helvetica" w:hAnsi="Helvetica" w:cs="Helvetica"/>
          <w:color w:val="393939"/>
          <w:sz w:val="32"/>
          <w:szCs w:val="32"/>
        </w:rPr>
        <w:t>找主</w:t>
      </w:r>
      <w:r>
        <w:rPr>
          <w:rFonts w:ascii="SimSun" w:eastAsia="SimSun" w:hAnsi="SimSun" w:cs="SimSun"/>
          <w:color w:val="393939"/>
          <w:sz w:val="32"/>
          <w:szCs w:val="32"/>
        </w:rPr>
        <w:t>办</w:t>
      </w:r>
      <w:r>
        <w:rPr>
          <w:rFonts w:ascii="Helvetica" w:hAnsi="Helvetica" w:cs="Helvetica"/>
          <w:color w:val="393939"/>
          <w:sz w:val="32"/>
          <w:szCs w:val="32"/>
        </w:rPr>
        <w:t>方沟通</w:t>
      </w:r>
      <w:r>
        <w:rPr>
          <w:rFonts w:ascii="Helvetica" w:hAnsi="Helvetica" w:cs="Helvetica"/>
          <w:color w:val="393939"/>
          <w:sz w:val="32"/>
          <w:szCs w:val="32"/>
        </w:rPr>
        <w:t>tickets@ddd-china.com</w:t>
      </w:r>
      <w:r>
        <w:rPr>
          <w:rFonts w:ascii="Helvetica" w:hAnsi="Helvetica" w:cs="Helvetica"/>
          <w:color w:val="393939"/>
          <w:sz w:val="32"/>
          <w:szCs w:val="32"/>
        </w:rPr>
        <w:t>；</w:t>
      </w:r>
    </w:p>
    <w:p w14:paraId="0F531932" w14:textId="77777777" w:rsidR="00634DB5" w:rsidRDefault="00634DB5" w:rsidP="00634DB5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640" w:lineRule="atLeast"/>
        <w:ind w:hanging="720"/>
        <w:rPr>
          <w:rFonts w:ascii="Helvetica" w:hAnsi="Helvetica" w:cs="Helvetica"/>
          <w:color w:val="393939"/>
          <w:sz w:val="32"/>
          <w:szCs w:val="32"/>
        </w:rPr>
      </w:pPr>
      <w:proofErr w:type="spellStart"/>
      <w:r>
        <w:rPr>
          <w:rFonts w:ascii="Helvetica" w:hAnsi="Helvetica" w:cs="Helvetica"/>
          <w:color w:val="393939"/>
          <w:sz w:val="32"/>
          <w:szCs w:val="32"/>
        </w:rPr>
        <w:t>本次大会涉及所有</w:t>
      </w:r>
      <w:r>
        <w:rPr>
          <w:rFonts w:ascii="SimSun" w:eastAsia="SimSun" w:hAnsi="SimSun" w:cs="SimSun"/>
          <w:color w:val="393939"/>
          <w:sz w:val="32"/>
          <w:szCs w:val="32"/>
        </w:rPr>
        <w:t>发</w:t>
      </w:r>
      <w:r>
        <w:rPr>
          <w:rFonts w:ascii="Helvetica" w:hAnsi="Helvetica" w:cs="Helvetica"/>
          <w:color w:val="393939"/>
          <w:sz w:val="32"/>
          <w:szCs w:val="32"/>
        </w:rPr>
        <w:t>票均</w:t>
      </w:r>
      <w:r>
        <w:rPr>
          <w:rFonts w:ascii="SimSun" w:eastAsia="SimSun" w:hAnsi="SimSun" w:cs="SimSun"/>
          <w:color w:val="393939"/>
          <w:sz w:val="32"/>
          <w:szCs w:val="32"/>
        </w:rPr>
        <w:t>为</w:t>
      </w:r>
      <w:r>
        <w:rPr>
          <w:rFonts w:ascii="Helvetica" w:hAnsi="Helvetica" w:cs="Helvetica"/>
          <w:color w:val="393939"/>
          <w:sz w:val="32"/>
          <w:szCs w:val="32"/>
        </w:rPr>
        <w:t>主</w:t>
      </w:r>
      <w:r>
        <w:rPr>
          <w:rFonts w:ascii="SimSun" w:eastAsia="SimSun" w:hAnsi="SimSun" w:cs="SimSun"/>
          <w:color w:val="393939"/>
          <w:sz w:val="32"/>
          <w:szCs w:val="32"/>
        </w:rPr>
        <w:t>办</w:t>
      </w:r>
      <w:r>
        <w:rPr>
          <w:rFonts w:ascii="Helvetica" w:hAnsi="Helvetica" w:cs="Helvetica"/>
          <w:color w:val="393939"/>
          <w:sz w:val="32"/>
          <w:szCs w:val="32"/>
        </w:rPr>
        <w:t>方授</w:t>
      </w:r>
      <w:r>
        <w:rPr>
          <w:rFonts w:ascii="SimSun" w:eastAsia="SimSun" w:hAnsi="SimSun" w:cs="SimSun"/>
          <w:color w:val="393939"/>
          <w:sz w:val="32"/>
          <w:szCs w:val="32"/>
        </w:rPr>
        <w:t>权</w:t>
      </w:r>
      <w:r>
        <w:rPr>
          <w:rFonts w:ascii="Helvetica" w:hAnsi="Helvetica" w:cs="Helvetica"/>
          <w:color w:val="393939"/>
          <w:sz w:val="32"/>
          <w:szCs w:val="32"/>
        </w:rPr>
        <w:t>第三方</w:t>
      </w:r>
      <w:proofErr w:type="spellEnd"/>
      <w:r>
        <w:rPr>
          <w:rFonts w:ascii="Helvetica" w:hAnsi="Helvetica" w:cs="Helvetica"/>
          <w:color w:val="393939"/>
          <w:sz w:val="32"/>
          <w:szCs w:val="32"/>
        </w:rPr>
        <w:t>（北京思瑞明</w:t>
      </w:r>
      <w:r>
        <w:rPr>
          <w:rFonts w:ascii="SimSun" w:eastAsia="SimSun" w:hAnsi="SimSun" w:cs="SimSun"/>
          <w:color w:val="393939"/>
          <w:sz w:val="32"/>
          <w:szCs w:val="32"/>
        </w:rPr>
        <w:t>创软</w:t>
      </w:r>
      <w:r>
        <w:rPr>
          <w:rFonts w:ascii="Helvetica" w:hAnsi="Helvetica" w:cs="Helvetica"/>
          <w:color w:val="393939"/>
          <w:sz w:val="32"/>
          <w:szCs w:val="32"/>
        </w:rPr>
        <w:t>件科技有限公司，</w:t>
      </w:r>
      <w:r>
        <w:rPr>
          <w:rFonts w:ascii="SimSun" w:eastAsia="SimSun" w:hAnsi="SimSun" w:cs="SimSun"/>
          <w:color w:val="393939"/>
          <w:sz w:val="32"/>
          <w:szCs w:val="32"/>
        </w:rPr>
        <w:t>纳</w:t>
      </w:r>
      <w:r>
        <w:rPr>
          <w:rFonts w:ascii="Helvetica" w:hAnsi="Helvetica" w:cs="Helvetica"/>
          <w:color w:val="393939"/>
          <w:sz w:val="32"/>
          <w:szCs w:val="32"/>
        </w:rPr>
        <w:t>税人</w:t>
      </w:r>
      <w:r>
        <w:rPr>
          <w:rFonts w:ascii="SimSun" w:eastAsia="SimSun" w:hAnsi="SimSun" w:cs="SimSun"/>
          <w:color w:val="393939"/>
          <w:sz w:val="32"/>
          <w:szCs w:val="32"/>
        </w:rPr>
        <w:t>识别</w:t>
      </w:r>
      <w:r>
        <w:rPr>
          <w:rFonts w:ascii="Helvetica" w:hAnsi="Helvetica" w:cs="Helvetica"/>
          <w:color w:val="393939"/>
          <w:sz w:val="32"/>
          <w:szCs w:val="32"/>
        </w:rPr>
        <w:t>号</w:t>
      </w:r>
      <w:r>
        <w:rPr>
          <w:rFonts w:ascii="Helvetica" w:hAnsi="Helvetica" w:cs="Helvetica"/>
          <w:color w:val="393939"/>
          <w:sz w:val="32"/>
          <w:szCs w:val="32"/>
        </w:rPr>
        <w:t>110108306560203</w:t>
      </w:r>
      <w:r>
        <w:rPr>
          <w:rFonts w:ascii="Helvetica" w:hAnsi="Helvetica" w:cs="Helvetica"/>
          <w:color w:val="393939"/>
          <w:sz w:val="32"/>
          <w:szCs w:val="32"/>
        </w:rPr>
        <w:t>）开具。</w:t>
      </w:r>
      <w:proofErr w:type="gramStart"/>
      <w:r>
        <w:rPr>
          <w:rFonts w:ascii="Helvetica" w:hAnsi="Helvetica" w:cs="Helvetica"/>
          <w:color w:val="393939"/>
          <w:sz w:val="32"/>
          <w:szCs w:val="32"/>
        </w:rPr>
        <w:t>本</w:t>
      </w:r>
      <w:r>
        <w:rPr>
          <w:rFonts w:ascii="SimSun" w:eastAsia="SimSun" w:hAnsi="SimSun" w:cs="SimSun"/>
          <w:color w:val="393939"/>
          <w:sz w:val="32"/>
          <w:szCs w:val="32"/>
        </w:rPr>
        <w:t>账户</w:t>
      </w:r>
      <w:r>
        <w:rPr>
          <w:rFonts w:ascii="Helvetica" w:hAnsi="Helvetica" w:cs="Helvetica"/>
          <w:color w:val="393939"/>
          <w:sz w:val="32"/>
          <w:szCs w:val="32"/>
        </w:rPr>
        <w:t>可以开具</w:t>
      </w:r>
      <w:r>
        <w:rPr>
          <w:rFonts w:ascii="Helvetica" w:hAnsi="Helvetica" w:cs="Helvetica"/>
          <w:color w:val="393939"/>
          <w:sz w:val="32"/>
          <w:szCs w:val="32"/>
        </w:rPr>
        <w:t>“</w:t>
      </w:r>
      <w:proofErr w:type="gramEnd"/>
      <w:r>
        <w:rPr>
          <w:rFonts w:ascii="Helvetica" w:hAnsi="Helvetica" w:cs="Helvetica"/>
          <w:color w:val="393939"/>
          <w:sz w:val="32"/>
          <w:szCs w:val="32"/>
        </w:rPr>
        <w:t>增</w:t>
      </w:r>
      <w:r>
        <w:rPr>
          <w:rFonts w:ascii="SimSun" w:eastAsia="SimSun" w:hAnsi="SimSun" w:cs="SimSun"/>
          <w:color w:val="393939"/>
          <w:sz w:val="32"/>
          <w:szCs w:val="32"/>
        </w:rPr>
        <w:t>值</w:t>
      </w:r>
      <w:r>
        <w:rPr>
          <w:rFonts w:ascii="Helvetica" w:hAnsi="Helvetica" w:cs="Helvetica"/>
          <w:color w:val="393939"/>
          <w:sz w:val="32"/>
          <w:szCs w:val="32"/>
        </w:rPr>
        <w:t>税普通</w:t>
      </w:r>
      <w:r>
        <w:rPr>
          <w:rFonts w:ascii="SimSun" w:eastAsia="SimSun" w:hAnsi="SimSun" w:cs="SimSun"/>
          <w:color w:val="393939"/>
          <w:sz w:val="32"/>
          <w:szCs w:val="32"/>
        </w:rPr>
        <w:t>发</w:t>
      </w:r>
      <w:r>
        <w:rPr>
          <w:rFonts w:ascii="Helvetica" w:hAnsi="Helvetica" w:cs="Helvetica"/>
          <w:color w:val="393939"/>
          <w:sz w:val="32"/>
          <w:szCs w:val="32"/>
        </w:rPr>
        <w:t>票</w:t>
      </w:r>
      <w:r>
        <w:rPr>
          <w:rFonts w:ascii="Helvetica" w:hAnsi="Helvetica" w:cs="Helvetica"/>
          <w:color w:val="393939"/>
          <w:sz w:val="32"/>
          <w:szCs w:val="32"/>
        </w:rPr>
        <w:t>”</w:t>
      </w:r>
      <w:r>
        <w:rPr>
          <w:rFonts w:ascii="Helvetica" w:hAnsi="Helvetica" w:cs="Helvetica"/>
          <w:color w:val="393939"/>
          <w:sz w:val="32"/>
          <w:szCs w:val="32"/>
        </w:rPr>
        <w:t>或</w:t>
      </w:r>
      <w:r>
        <w:rPr>
          <w:rFonts w:ascii="Helvetica" w:hAnsi="Helvetica" w:cs="Helvetica"/>
          <w:color w:val="393939"/>
          <w:sz w:val="32"/>
          <w:szCs w:val="32"/>
        </w:rPr>
        <w:t>“</w:t>
      </w:r>
      <w:r>
        <w:rPr>
          <w:rFonts w:ascii="Helvetica" w:hAnsi="Helvetica" w:cs="Helvetica"/>
          <w:color w:val="393939"/>
          <w:sz w:val="32"/>
          <w:szCs w:val="32"/>
        </w:rPr>
        <w:t>增</w:t>
      </w:r>
      <w:r>
        <w:rPr>
          <w:rFonts w:ascii="SimSun" w:eastAsia="SimSun" w:hAnsi="SimSun" w:cs="SimSun"/>
          <w:color w:val="393939"/>
          <w:sz w:val="32"/>
          <w:szCs w:val="32"/>
        </w:rPr>
        <w:t>值</w:t>
      </w:r>
      <w:r>
        <w:rPr>
          <w:rFonts w:ascii="Helvetica" w:hAnsi="Helvetica" w:cs="Helvetica"/>
          <w:color w:val="393939"/>
          <w:sz w:val="32"/>
          <w:szCs w:val="32"/>
        </w:rPr>
        <w:t>税</w:t>
      </w:r>
      <w:r>
        <w:rPr>
          <w:rFonts w:ascii="SimSun" w:eastAsia="SimSun" w:hAnsi="SimSun" w:cs="SimSun"/>
          <w:color w:val="393939"/>
          <w:sz w:val="32"/>
          <w:szCs w:val="32"/>
        </w:rPr>
        <w:t>专</w:t>
      </w:r>
      <w:r>
        <w:rPr>
          <w:rFonts w:ascii="Helvetica" w:hAnsi="Helvetica" w:cs="Helvetica"/>
          <w:color w:val="393939"/>
          <w:sz w:val="32"/>
          <w:szCs w:val="32"/>
        </w:rPr>
        <w:t>用</w:t>
      </w:r>
      <w:r>
        <w:rPr>
          <w:rFonts w:ascii="SimSun" w:eastAsia="SimSun" w:hAnsi="SimSun" w:cs="SimSun"/>
          <w:color w:val="393939"/>
          <w:sz w:val="32"/>
          <w:szCs w:val="32"/>
        </w:rPr>
        <w:t>发</w:t>
      </w:r>
      <w:r>
        <w:rPr>
          <w:rFonts w:ascii="Helvetica" w:hAnsi="Helvetica" w:cs="Helvetica"/>
          <w:color w:val="393939"/>
          <w:sz w:val="32"/>
          <w:szCs w:val="32"/>
        </w:rPr>
        <w:t>票</w:t>
      </w:r>
      <w:r>
        <w:rPr>
          <w:rFonts w:ascii="Helvetica" w:hAnsi="Helvetica" w:cs="Helvetica"/>
          <w:color w:val="393939"/>
          <w:sz w:val="32"/>
          <w:szCs w:val="32"/>
        </w:rPr>
        <w:t>”</w:t>
      </w:r>
      <w:r>
        <w:rPr>
          <w:rFonts w:ascii="Helvetica" w:hAnsi="Helvetica" w:cs="Helvetica"/>
          <w:color w:val="393939"/>
          <w:sz w:val="32"/>
          <w:szCs w:val="32"/>
        </w:rPr>
        <w:t>内容</w:t>
      </w:r>
      <w:r>
        <w:rPr>
          <w:rFonts w:ascii="SimSun" w:eastAsia="SimSun" w:hAnsi="SimSun" w:cs="SimSun"/>
          <w:color w:val="393939"/>
          <w:sz w:val="32"/>
          <w:szCs w:val="32"/>
        </w:rPr>
        <w:t>为</w:t>
      </w:r>
      <w:r>
        <w:rPr>
          <w:rFonts w:ascii="Helvetica" w:hAnsi="Helvetica" w:cs="Helvetica"/>
          <w:color w:val="393939"/>
          <w:sz w:val="32"/>
          <w:szCs w:val="32"/>
        </w:rPr>
        <w:t>“</w:t>
      </w:r>
      <w:r>
        <w:rPr>
          <w:rFonts w:ascii="SimSun" w:eastAsia="SimSun" w:hAnsi="SimSun" w:cs="SimSun"/>
          <w:color w:val="393939"/>
          <w:sz w:val="32"/>
          <w:szCs w:val="32"/>
        </w:rPr>
        <w:t>软</w:t>
      </w:r>
      <w:r>
        <w:rPr>
          <w:rFonts w:ascii="Helvetica" w:hAnsi="Helvetica" w:cs="Helvetica"/>
          <w:color w:val="393939"/>
          <w:sz w:val="32"/>
          <w:szCs w:val="32"/>
        </w:rPr>
        <w:t>件开</w:t>
      </w:r>
      <w:r>
        <w:rPr>
          <w:rFonts w:ascii="SimSun" w:eastAsia="SimSun" w:hAnsi="SimSun" w:cs="SimSun"/>
          <w:color w:val="393939"/>
          <w:sz w:val="32"/>
          <w:szCs w:val="32"/>
        </w:rPr>
        <w:t>发</w:t>
      </w:r>
      <w:r>
        <w:rPr>
          <w:rFonts w:ascii="Helvetica" w:hAnsi="Helvetica" w:cs="Helvetica"/>
          <w:color w:val="393939"/>
          <w:sz w:val="32"/>
          <w:szCs w:val="32"/>
        </w:rPr>
        <w:t>”</w:t>
      </w:r>
      <w:r>
        <w:rPr>
          <w:rFonts w:ascii="Helvetica" w:hAnsi="Helvetica" w:cs="Helvetica"/>
          <w:color w:val="393939"/>
          <w:sz w:val="32"/>
          <w:szCs w:val="32"/>
        </w:rPr>
        <w:t>、</w:t>
      </w:r>
      <w:r>
        <w:rPr>
          <w:rFonts w:ascii="Helvetica" w:hAnsi="Helvetica" w:cs="Helvetica"/>
          <w:color w:val="393939"/>
          <w:sz w:val="32"/>
          <w:szCs w:val="32"/>
        </w:rPr>
        <w:t>“</w:t>
      </w:r>
      <w:r>
        <w:rPr>
          <w:rFonts w:ascii="Helvetica" w:hAnsi="Helvetica" w:cs="Helvetica"/>
          <w:color w:val="393939"/>
          <w:sz w:val="32"/>
          <w:szCs w:val="32"/>
        </w:rPr>
        <w:t>技</w:t>
      </w:r>
      <w:r>
        <w:rPr>
          <w:rFonts w:ascii="SimSun" w:eastAsia="SimSun" w:hAnsi="SimSun" w:cs="SimSun"/>
          <w:color w:val="393939"/>
          <w:sz w:val="32"/>
          <w:szCs w:val="32"/>
        </w:rPr>
        <w:t>术</w:t>
      </w:r>
      <w:r>
        <w:rPr>
          <w:rFonts w:ascii="Helvetica" w:hAnsi="Helvetica" w:cs="Helvetica"/>
          <w:color w:val="393939"/>
          <w:sz w:val="32"/>
          <w:szCs w:val="32"/>
        </w:rPr>
        <w:t>开</w:t>
      </w:r>
      <w:r>
        <w:rPr>
          <w:rFonts w:ascii="SimSun" w:eastAsia="SimSun" w:hAnsi="SimSun" w:cs="SimSun"/>
          <w:color w:val="393939"/>
          <w:sz w:val="32"/>
          <w:szCs w:val="32"/>
        </w:rPr>
        <w:t>发</w:t>
      </w:r>
      <w:r>
        <w:rPr>
          <w:rFonts w:ascii="Helvetica" w:hAnsi="Helvetica" w:cs="Helvetica"/>
          <w:color w:val="393939"/>
          <w:sz w:val="32"/>
          <w:szCs w:val="32"/>
        </w:rPr>
        <w:t>”</w:t>
      </w:r>
      <w:r>
        <w:rPr>
          <w:rFonts w:ascii="Helvetica" w:hAnsi="Helvetica" w:cs="Helvetica"/>
          <w:color w:val="393939"/>
          <w:sz w:val="32"/>
          <w:szCs w:val="32"/>
        </w:rPr>
        <w:t>、</w:t>
      </w:r>
      <w:r>
        <w:rPr>
          <w:rFonts w:ascii="Helvetica" w:hAnsi="Helvetica" w:cs="Helvetica"/>
          <w:color w:val="393939"/>
          <w:sz w:val="32"/>
          <w:szCs w:val="32"/>
        </w:rPr>
        <w:t>“</w:t>
      </w:r>
      <w:r>
        <w:rPr>
          <w:rFonts w:ascii="Helvetica" w:hAnsi="Helvetica" w:cs="Helvetica"/>
          <w:color w:val="393939"/>
          <w:sz w:val="32"/>
          <w:szCs w:val="32"/>
        </w:rPr>
        <w:t>技</w:t>
      </w:r>
      <w:r>
        <w:rPr>
          <w:rFonts w:ascii="SimSun" w:eastAsia="SimSun" w:hAnsi="SimSun" w:cs="SimSun"/>
          <w:color w:val="393939"/>
          <w:sz w:val="32"/>
          <w:szCs w:val="32"/>
        </w:rPr>
        <w:t>术</w:t>
      </w:r>
      <w:r>
        <w:rPr>
          <w:rFonts w:ascii="Helvetica" w:hAnsi="Helvetica" w:cs="Helvetica"/>
          <w:color w:val="393939"/>
          <w:sz w:val="32"/>
          <w:szCs w:val="32"/>
        </w:rPr>
        <w:t>咨</w:t>
      </w:r>
      <w:r>
        <w:rPr>
          <w:rFonts w:ascii="SimSun" w:eastAsia="SimSun" w:hAnsi="SimSun" w:cs="SimSun"/>
          <w:color w:val="393939"/>
          <w:sz w:val="32"/>
          <w:szCs w:val="32"/>
        </w:rPr>
        <w:t>询</w:t>
      </w:r>
      <w:r>
        <w:rPr>
          <w:rFonts w:ascii="Helvetica" w:hAnsi="Helvetica" w:cs="Helvetica"/>
          <w:color w:val="393939"/>
          <w:sz w:val="32"/>
          <w:szCs w:val="32"/>
        </w:rPr>
        <w:t>”</w:t>
      </w:r>
      <w:r>
        <w:rPr>
          <w:rFonts w:ascii="Helvetica" w:hAnsi="Helvetica" w:cs="Helvetica"/>
          <w:color w:val="393939"/>
          <w:sz w:val="32"/>
          <w:szCs w:val="32"/>
        </w:rPr>
        <w:t>、</w:t>
      </w:r>
      <w:r>
        <w:rPr>
          <w:rFonts w:ascii="Helvetica" w:hAnsi="Helvetica" w:cs="Helvetica"/>
          <w:color w:val="393939"/>
          <w:sz w:val="32"/>
          <w:szCs w:val="32"/>
        </w:rPr>
        <w:t>“</w:t>
      </w:r>
      <w:r>
        <w:rPr>
          <w:rFonts w:ascii="Helvetica" w:hAnsi="Helvetica" w:cs="Helvetica"/>
          <w:color w:val="393939"/>
          <w:sz w:val="32"/>
          <w:szCs w:val="32"/>
        </w:rPr>
        <w:t>教育咨</w:t>
      </w:r>
      <w:r>
        <w:rPr>
          <w:rFonts w:ascii="SimSun" w:eastAsia="SimSun" w:hAnsi="SimSun" w:cs="SimSun"/>
          <w:color w:val="393939"/>
          <w:sz w:val="32"/>
          <w:szCs w:val="32"/>
        </w:rPr>
        <w:t>询</w:t>
      </w:r>
      <w:r>
        <w:rPr>
          <w:rFonts w:ascii="Helvetica" w:hAnsi="Helvetica" w:cs="Helvetica"/>
          <w:color w:val="393939"/>
          <w:sz w:val="32"/>
          <w:szCs w:val="32"/>
        </w:rPr>
        <w:t>”</w:t>
      </w:r>
      <w:r>
        <w:rPr>
          <w:rFonts w:ascii="Helvetica" w:hAnsi="Helvetica" w:cs="Helvetica"/>
          <w:color w:val="393939"/>
          <w:sz w:val="32"/>
          <w:szCs w:val="32"/>
        </w:rPr>
        <w:t>、</w:t>
      </w:r>
      <w:r>
        <w:rPr>
          <w:rFonts w:ascii="Helvetica" w:hAnsi="Helvetica" w:cs="Helvetica"/>
          <w:color w:val="393939"/>
          <w:sz w:val="32"/>
          <w:szCs w:val="32"/>
        </w:rPr>
        <w:t>“</w:t>
      </w:r>
      <w:r>
        <w:rPr>
          <w:rFonts w:ascii="Helvetica" w:hAnsi="Helvetica" w:cs="Helvetica"/>
          <w:color w:val="393939"/>
          <w:sz w:val="32"/>
          <w:szCs w:val="32"/>
        </w:rPr>
        <w:t>会</w:t>
      </w:r>
      <w:r>
        <w:rPr>
          <w:rFonts w:ascii="SimSun" w:eastAsia="SimSun" w:hAnsi="SimSun" w:cs="SimSun"/>
          <w:color w:val="393939"/>
          <w:sz w:val="32"/>
          <w:szCs w:val="32"/>
        </w:rPr>
        <w:t>议</w:t>
      </w:r>
      <w:r>
        <w:rPr>
          <w:rFonts w:ascii="Helvetica" w:hAnsi="Helvetica" w:cs="Helvetica"/>
          <w:color w:val="393939"/>
          <w:sz w:val="32"/>
          <w:szCs w:val="32"/>
        </w:rPr>
        <w:t>服</w:t>
      </w:r>
      <w:r>
        <w:rPr>
          <w:rFonts w:ascii="SimSun" w:eastAsia="SimSun" w:hAnsi="SimSun" w:cs="SimSun"/>
          <w:color w:val="393939"/>
          <w:sz w:val="32"/>
          <w:szCs w:val="32"/>
        </w:rPr>
        <w:t>务</w:t>
      </w:r>
      <w:r>
        <w:rPr>
          <w:rFonts w:ascii="Helvetica" w:hAnsi="Helvetica" w:cs="Helvetica"/>
          <w:color w:val="393939"/>
          <w:sz w:val="32"/>
          <w:szCs w:val="32"/>
        </w:rPr>
        <w:t>”</w:t>
      </w:r>
      <w:r>
        <w:rPr>
          <w:rFonts w:ascii="Helvetica" w:hAnsi="Helvetica" w:cs="Helvetica"/>
          <w:color w:val="393939"/>
          <w:sz w:val="32"/>
          <w:szCs w:val="32"/>
        </w:rPr>
        <w:t>。</w:t>
      </w:r>
      <w:r>
        <w:rPr>
          <w:rFonts w:ascii="SimSun" w:eastAsia="SimSun" w:hAnsi="SimSun" w:cs="SimSun"/>
          <w:color w:val="393939"/>
          <w:sz w:val="32"/>
          <w:szCs w:val="32"/>
        </w:rPr>
        <w:t>请</w:t>
      </w:r>
      <w:r>
        <w:rPr>
          <w:rFonts w:ascii="Helvetica" w:hAnsi="Helvetica" w:cs="Helvetica"/>
          <w:color w:val="393939"/>
          <w:sz w:val="32"/>
          <w:szCs w:val="32"/>
        </w:rPr>
        <w:t>根据个人情况</w:t>
      </w:r>
      <w:r>
        <w:rPr>
          <w:rFonts w:ascii="SimSun" w:eastAsia="SimSun" w:hAnsi="SimSun" w:cs="SimSun"/>
          <w:color w:val="393939"/>
          <w:sz w:val="32"/>
          <w:szCs w:val="32"/>
        </w:rPr>
        <w:t>选择</w:t>
      </w:r>
      <w:r>
        <w:rPr>
          <w:rFonts w:ascii="Helvetica" w:hAnsi="Helvetica" w:cs="Helvetica"/>
          <w:color w:val="393939"/>
          <w:sz w:val="32"/>
          <w:szCs w:val="32"/>
        </w:rPr>
        <w:t>开票内容。</w:t>
      </w:r>
    </w:p>
    <w:p w14:paraId="01FA5601" w14:textId="77777777" w:rsidR="00634DB5" w:rsidRDefault="00634DB5" w:rsidP="00634DB5">
      <w:pPr>
        <w:widowControl w:val="0"/>
        <w:autoSpaceDE w:val="0"/>
        <w:autoSpaceDN w:val="0"/>
        <w:adjustRightInd w:val="0"/>
        <w:spacing w:after="278"/>
        <w:rPr>
          <w:rFonts w:ascii="Helvetica" w:hAnsi="Helvetica" w:cs="Helvetica"/>
          <w:color w:val="174284"/>
          <w:sz w:val="34"/>
          <w:szCs w:val="34"/>
        </w:rPr>
      </w:pPr>
      <w:proofErr w:type="spellStart"/>
      <w:r>
        <w:rPr>
          <w:rFonts w:ascii="Helvetica" w:hAnsi="Helvetica" w:cs="Helvetica"/>
          <w:color w:val="174284"/>
          <w:sz w:val="48"/>
          <w:szCs w:val="48"/>
        </w:rPr>
        <w:t>特</w:t>
      </w:r>
      <w:r>
        <w:rPr>
          <w:rFonts w:ascii="SimSun" w:eastAsia="SimSun" w:hAnsi="SimSun" w:cs="SimSun"/>
          <w:color w:val="174284"/>
          <w:sz w:val="48"/>
          <w:szCs w:val="48"/>
        </w:rPr>
        <w:t>别说</w:t>
      </w:r>
      <w:r>
        <w:rPr>
          <w:rFonts w:ascii="Helvetica" w:hAnsi="Helvetica" w:cs="Helvetica"/>
          <w:color w:val="174284"/>
          <w:sz w:val="48"/>
          <w:szCs w:val="48"/>
        </w:rPr>
        <w:t>明</w:t>
      </w:r>
      <w:proofErr w:type="spellEnd"/>
    </w:p>
    <w:p w14:paraId="7BC218BC" w14:textId="77777777" w:rsidR="00634DB5" w:rsidRDefault="00634DB5" w:rsidP="00634DB5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93939"/>
          <w:sz w:val="32"/>
          <w:szCs w:val="32"/>
        </w:rPr>
      </w:pPr>
      <w:proofErr w:type="spellStart"/>
      <w:r>
        <w:rPr>
          <w:rFonts w:ascii="SimSun" w:eastAsia="SimSun" w:hAnsi="SimSun" w:cs="SimSun"/>
          <w:color w:val="393939"/>
          <w:sz w:val="32"/>
          <w:szCs w:val="32"/>
        </w:rPr>
        <w:t>请</w:t>
      </w:r>
      <w:r>
        <w:rPr>
          <w:rFonts w:ascii="Helvetica" w:hAnsi="Helvetica" w:cs="Helvetica"/>
          <w:color w:val="393939"/>
          <w:sz w:val="32"/>
          <w:szCs w:val="32"/>
        </w:rPr>
        <w:t>仔</w:t>
      </w:r>
      <w:r>
        <w:rPr>
          <w:rFonts w:ascii="SimSun" w:eastAsia="SimSun" w:hAnsi="SimSun" w:cs="SimSun"/>
          <w:color w:val="393939"/>
          <w:sz w:val="32"/>
          <w:szCs w:val="32"/>
        </w:rPr>
        <w:t>细阅读</w:t>
      </w:r>
      <w:r>
        <w:rPr>
          <w:rFonts w:ascii="Helvetica" w:hAnsi="Helvetica" w:cs="Helvetica"/>
          <w:color w:val="393939"/>
          <w:sz w:val="32"/>
          <w:szCs w:val="32"/>
        </w:rPr>
        <w:t>以下</w:t>
      </w:r>
      <w:r>
        <w:rPr>
          <w:rFonts w:ascii="SimSun" w:eastAsia="SimSun" w:hAnsi="SimSun" w:cs="SimSun"/>
          <w:color w:val="393939"/>
          <w:sz w:val="32"/>
          <w:szCs w:val="32"/>
        </w:rPr>
        <w:t>说</w:t>
      </w:r>
      <w:r>
        <w:rPr>
          <w:rFonts w:ascii="Helvetica" w:hAnsi="Helvetica" w:cs="Helvetica"/>
          <w:color w:val="393939"/>
          <w:sz w:val="32"/>
          <w:szCs w:val="32"/>
        </w:rPr>
        <w:t>明</w:t>
      </w:r>
      <w:proofErr w:type="spellEnd"/>
      <w:r>
        <w:rPr>
          <w:rFonts w:ascii="Helvetica" w:hAnsi="Helvetica" w:cs="Helvetica"/>
          <w:color w:val="393939"/>
          <w:sz w:val="32"/>
          <w:szCs w:val="32"/>
        </w:rPr>
        <w:t>：</w:t>
      </w:r>
    </w:p>
    <w:p w14:paraId="603BE33A" w14:textId="77777777" w:rsidR="00634DB5" w:rsidRDefault="00634DB5" w:rsidP="00634DB5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640" w:lineRule="atLeast"/>
        <w:ind w:hanging="720"/>
        <w:rPr>
          <w:rFonts w:ascii="Helvetica" w:hAnsi="Helvetica" w:cs="Helvetica"/>
          <w:color w:val="393939"/>
          <w:sz w:val="32"/>
          <w:szCs w:val="32"/>
        </w:rPr>
      </w:pPr>
      <w:proofErr w:type="spellStart"/>
      <w:r>
        <w:rPr>
          <w:rFonts w:ascii="SimSun" w:eastAsia="SimSun" w:hAnsi="SimSun" w:cs="SimSun"/>
          <w:color w:val="393939"/>
          <w:sz w:val="32"/>
          <w:szCs w:val="32"/>
        </w:rPr>
        <w:t>门</w:t>
      </w:r>
      <w:r>
        <w:rPr>
          <w:rFonts w:ascii="Helvetica" w:hAnsi="Helvetica" w:cs="Helvetica"/>
          <w:color w:val="393939"/>
          <w:sz w:val="32"/>
          <w:szCs w:val="32"/>
        </w:rPr>
        <w:t>票一旦</w:t>
      </w:r>
      <w:r>
        <w:rPr>
          <w:rFonts w:ascii="SimSun" w:eastAsia="SimSun" w:hAnsi="SimSun" w:cs="SimSun"/>
          <w:color w:val="393939"/>
          <w:sz w:val="32"/>
          <w:szCs w:val="32"/>
        </w:rPr>
        <w:t>购买</w:t>
      </w:r>
      <w:r>
        <w:rPr>
          <w:rFonts w:ascii="Helvetica" w:hAnsi="Helvetica" w:cs="Helvetica"/>
          <w:color w:val="393939"/>
          <w:sz w:val="32"/>
          <w:szCs w:val="32"/>
        </w:rPr>
        <w:t>，恕不退票</w:t>
      </w:r>
      <w:proofErr w:type="spellEnd"/>
      <w:r>
        <w:rPr>
          <w:rFonts w:ascii="Helvetica" w:hAnsi="Helvetica" w:cs="Helvetica"/>
          <w:color w:val="393939"/>
          <w:sz w:val="32"/>
          <w:szCs w:val="32"/>
        </w:rPr>
        <w:t>。</w:t>
      </w:r>
    </w:p>
    <w:p w14:paraId="74890D72" w14:textId="77777777" w:rsidR="00634DB5" w:rsidRDefault="00634DB5" w:rsidP="00634DB5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640" w:lineRule="atLeast"/>
        <w:ind w:hanging="720"/>
        <w:rPr>
          <w:rFonts w:ascii="Helvetica" w:hAnsi="Helvetica" w:cs="Helvetica"/>
          <w:color w:val="393939"/>
          <w:sz w:val="32"/>
          <w:szCs w:val="32"/>
        </w:rPr>
      </w:pPr>
      <w:proofErr w:type="spellStart"/>
      <w:r>
        <w:rPr>
          <w:rFonts w:ascii="Helvetica" w:hAnsi="Helvetica" w:cs="Helvetica"/>
          <w:color w:val="393939"/>
          <w:sz w:val="32"/>
          <w:szCs w:val="32"/>
        </w:rPr>
        <w:t>如您在</w:t>
      </w:r>
      <w:r>
        <w:rPr>
          <w:rFonts w:ascii="SimSun" w:eastAsia="SimSun" w:hAnsi="SimSun" w:cs="SimSun"/>
          <w:color w:val="393939"/>
          <w:sz w:val="32"/>
          <w:szCs w:val="32"/>
        </w:rPr>
        <w:t>购</w:t>
      </w:r>
      <w:r>
        <w:rPr>
          <w:rFonts w:ascii="Helvetica" w:hAnsi="Helvetica" w:cs="Helvetica"/>
          <w:color w:val="393939"/>
          <w:sz w:val="32"/>
          <w:szCs w:val="32"/>
        </w:rPr>
        <w:t>票后因故不能参加大会，</w:t>
      </w:r>
      <w:r>
        <w:rPr>
          <w:rFonts w:ascii="SimSun" w:eastAsia="SimSun" w:hAnsi="SimSun" w:cs="SimSun"/>
          <w:color w:val="393939"/>
          <w:sz w:val="32"/>
          <w:szCs w:val="32"/>
        </w:rPr>
        <w:t>请</w:t>
      </w:r>
      <w:r>
        <w:rPr>
          <w:rFonts w:ascii="Helvetica" w:hAnsi="Helvetica" w:cs="Helvetica"/>
          <w:color w:val="393939"/>
          <w:sz w:val="32"/>
          <w:szCs w:val="32"/>
        </w:rPr>
        <w:t>至少提前十个工作日将</w:t>
      </w:r>
      <w:r>
        <w:rPr>
          <w:rFonts w:ascii="SimSun" w:eastAsia="SimSun" w:hAnsi="SimSun" w:cs="SimSun"/>
          <w:color w:val="393939"/>
          <w:sz w:val="32"/>
          <w:szCs w:val="32"/>
        </w:rPr>
        <w:t>门</w:t>
      </w:r>
      <w:r>
        <w:rPr>
          <w:rFonts w:ascii="Helvetica" w:hAnsi="Helvetica" w:cs="Helvetica"/>
          <w:color w:val="393939"/>
          <w:sz w:val="32"/>
          <w:szCs w:val="32"/>
        </w:rPr>
        <w:t>票</w:t>
      </w:r>
      <w:r>
        <w:rPr>
          <w:rFonts w:ascii="SimSun" w:eastAsia="SimSun" w:hAnsi="SimSun" w:cs="SimSun"/>
          <w:color w:val="393939"/>
          <w:sz w:val="32"/>
          <w:szCs w:val="32"/>
        </w:rPr>
        <w:t>转让</w:t>
      </w:r>
      <w:r>
        <w:rPr>
          <w:rFonts w:ascii="Helvetica" w:hAnsi="Helvetica" w:cs="Helvetica"/>
          <w:color w:val="393939"/>
          <w:sz w:val="32"/>
          <w:szCs w:val="32"/>
        </w:rPr>
        <w:t>他人</w:t>
      </w:r>
      <w:proofErr w:type="spellEnd"/>
      <w:r>
        <w:rPr>
          <w:rFonts w:ascii="Helvetica" w:hAnsi="Helvetica" w:cs="Helvetica"/>
          <w:color w:val="393939"/>
          <w:sz w:val="32"/>
          <w:szCs w:val="32"/>
        </w:rPr>
        <w:t>（</w:t>
      </w:r>
      <w:r>
        <w:rPr>
          <w:rFonts w:ascii="SimSun" w:eastAsia="SimSun" w:hAnsi="SimSun" w:cs="SimSun"/>
          <w:color w:val="393939"/>
          <w:sz w:val="32"/>
          <w:szCs w:val="32"/>
        </w:rPr>
        <w:t>转让门</w:t>
      </w:r>
      <w:r>
        <w:rPr>
          <w:rFonts w:ascii="Helvetica" w:hAnsi="Helvetica" w:cs="Helvetica"/>
          <w:color w:val="393939"/>
          <w:sz w:val="32"/>
          <w:szCs w:val="32"/>
        </w:rPr>
        <w:t>票</w:t>
      </w:r>
      <w:r>
        <w:rPr>
          <w:rFonts w:ascii="SimSun" w:eastAsia="SimSun" w:hAnsi="SimSun" w:cs="SimSun"/>
          <w:color w:val="393939"/>
          <w:sz w:val="32"/>
          <w:szCs w:val="32"/>
        </w:rPr>
        <w:t>请联</w:t>
      </w:r>
      <w:r>
        <w:rPr>
          <w:rFonts w:ascii="Helvetica" w:hAnsi="Helvetica" w:cs="Helvetica"/>
          <w:color w:val="393939"/>
          <w:sz w:val="32"/>
          <w:szCs w:val="32"/>
        </w:rPr>
        <w:t>系本次活</w:t>
      </w:r>
      <w:r>
        <w:rPr>
          <w:rFonts w:ascii="SimSun" w:eastAsia="SimSun" w:hAnsi="SimSun" w:cs="SimSun"/>
          <w:color w:val="393939"/>
          <w:sz w:val="32"/>
          <w:szCs w:val="32"/>
        </w:rPr>
        <w:t>动</w:t>
      </w:r>
      <w:r>
        <w:rPr>
          <w:rFonts w:ascii="Helvetica" w:hAnsi="Helvetica" w:cs="Helvetica"/>
          <w:color w:val="393939"/>
          <w:sz w:val="32"/>
          <w:szCs w:val="32"/>
        </w:rPr>
        <w:t>的主</w:t>
      </w:r>
      <w:r>
        <w:rPr>
          <w:rFonts w:ascii="SimSun" w:eastAsia="SimSun" w:hAnsi="SimSun" w:cs="SimSun"/>
          <w:color w:val="393939"/>
          <w:sz w:val="32"/>
          <w:szCs w:val="32"/>
        </w:rPr>
        <w:t>办</w:t>
      </w:r>
      <w:r>
        <w:rPr>
          <w:rFonts w:ascii="Helvetica" w:hAnsi="Helvetica" w:cs="Helvetica"/>
          <w:color w:val="393939"/>
          <w:sz w:val="32"/>
          <w:szCs w:val="32"/>
        </w:rPr>
        <w:t>方</w:t>
      </w:r>
      <w:r>
        <w:rPr>
          <w:rFonts w:ascii="SimSun" w:eastAsia="SimSun" w:hAnsi="SimSun" w:cs="SimSun"/>
          <w:color w:val="393939"/>
          <w:sz w:val="32"/>
          <w:szCs w:val="32"/>
        </w:rPr>
        <w:t>进</w:t>
      </w:r>
      <w:r>
        <w:rPr>
          <w:rFonts w:ascii="Helvetica" w:hAnsi="Helvetica" w:cs="Helvetica"/>
          <w:color w:val="393939"/>
          <w:sz w:val="32"/>
          <w:szCs w:val="32"/>
        </w:rPr>
        <w:t>行票</w:t>
      </w:r>
      <w:r>
        <w:rPr>
          <w:rFonts w:ascii="SimSun" w:eastAsia="SimSun" w:hAnsi="SimSun" w:cs="SimSun"/>
          <w:color w:val="393939"/>
          <w:sz w:val="32"/>
          <w:szCs w:val="32"/>
        </w:rPr>
        <w:t>务</w:t>
      </w:r>
      <w:r>
        <w:rPr>
          <w:rFonts w:ascii="Helvetica" w:hAnsi="Helvetica" w:cs="Helvetica"/>
          <w:color w:val="393939"/>
          <w:sz w:val="32"/>
          <w:szCs w:val="32"/>
        </w:rPr>
        <w:t>信息更改</w:t>
      </w:r>
      <w:r>
        <w:rPr>
          <w:rFonts w:ascii="Helvetica" w:hAnsi="Helvetica" w:cs="Helvetica"/>
          <w:color w:val="393939"/>
          <w:sz w:val="32"/>
          <w:szCs w:val="32"/>
        </w:rPr>
        <w:t>tickets@ddd-china.com</w:t>
      </w:r>
      <w:r>
        <w:rPr>
          <w:rFonts w:ascii="Helvetica" w:hAnsi="Helvetica" w:cs="Helvetica"/>
          <w:color w:val="393939"/>
          <w:sz w:val="32"/>
          <w:szCs w:val="32"/>
        </w:rPr>
        <w:t>）</w:t>
      </w:r>
      <w:r>
        <w:rPr>
          <w:rFonts w:ascii="Helvetica" w:hAnsi="Helvetica" w:cs="Helvetica"/>
          <w:color w:val="393939"/>
          <w:sz w:val="32"/>
          <w:szCs w:val="32"/>
        </w:rPr>
        <w:t xml:space="preserve"> </w:t>
      </w:r>
      <w:r>
        <w:rPr>
          <w:rFonts w:ascii="Helvetica" w:hAnsi="Helvetica" w:cs="Helvetica"/>
          <w:color w:val="393939"/>
          <w:sz w:val="32"/>
          <w:szCs w:val="32"/>
        </w:rPr>
        <w:t>，</w:t>
      </w:r>
      <w:proofErr w:type="spellStart"/>
      <w:r>
        <w:rPr>
          <w:rFonts w:ascii="Helvetica" w:hAnsi="Helvetica" w:cs="Helvetica"/>
          <w:color w:val="393939"/>
          <w:sz w:val="32"/>
          <w:szCs w:val="32"/>
        </w:rPr>
        <w:t>会</w:t>
      </w:r>
      <w:r>
        <w:rPr>
          <w:rFonts w:ascii="SimSun" w:eastAsia="SimSun" w:hAnsi="SimSun" w:cs="SimSun"/>
          <w:color w:val="393939"/>
          <w:sz w:val="32"/>
          <w:szCs w:val="32"/>
        </w:rPr>
        <w:t>议</w:t>
      </w:r>
      <w:r>
        <w:rPr>
          <w:rFonts w:ascii="Helvetica" w:hAnsi="Helvetica" w:cs="Helvetica"/>
          <w:color w:val="393939"/>
          <w:sz w:val="32"/>
          <w:szCs w:val="32"/>
        </w:rPr>
        <w:t>开始前十个工作日内不接受</w:t>
      </w:r>
      <w:r>
        <w:rPr>
          <w:rFonts w:ascii="SimSun" w:eastAsia="SimSun" w:hAnsi="SimSun" w:cs="SimSun"/>
          <w:color w:val="393939"/>
          <w:sz w:val="32"/>
          <w:szCs w:val="32"/>
        </w:rPr>
        <w:t>转让门</w:t>
      </w:r>
      <w:r>
        <w:rPr>
          <w:rFonts w:ascii="Helvetica" w:hAnsi="Helvetica" w:cs="Helvetica"/>
          <w:color w:val="393939"/>
          <w:sz w:val="32"/>
          <w:szCs w:val="32"/>
        </w:rPr>
        <w:t>票</w:t>
      </w:r>
      <w:proofErr w:type="spellEnd"/>
      <w:r>
        <w:rPr>
          <w:rFonts w:ascii="Helvetica" w:hAnsi="Helvetica" w:cs="Helvetica"/>
          <w:color w:val="393939"/>
          <w:sz w:val="32"/>
          <w:szCs w:val="32"/>
        </w:rPr>
        <w:t>。</w:t>
      </w:r>
    </w:p>
    <w:p w14:paraId="48D5C566" w14:textId="77777777" w:rsidR="00634DB5" w:rsidRDefault="00634DB5" w:rsidP="00634DB5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640" w:lineRule="atLeast"/>
        <w:ind w:hanging="720"/>
        <w:rPr>
          <w:rFonts w:ascii="Helvetica" w:hAnsi="Helvetica" w:cs="Helvetica"/>
          <w:color w:val="393939"/>
          <w:sz w:val="32"/>
          <w:szCs w:val="32"/>
        </w:rPr>
      </w:pPr>
      <w:proofErr w:type="spellStart"/>
      <w:r>
        <w:rPr>
          <w:rFonts w:ascii="SimSun" w:eastAsia="SimSun" w:hAnsi="SimSun" w:cs="SimSun"/>
          <w:color w:val="393939"/>
          <w:sz w:val="32"/>
          <w:szCs w:val="32"/>
        </w:rPr>
        <w:t>电</w:t>
      </w:r>
      <w:r>
        <w:rPr>
          <w:rFonts w:ascii="Helvetica" w:hAnsi="Helvetica" w:cs="Helvetica"/>
          <w:color w:val="393939"/>
          <w:sz w:val="32"/>
          <w:szCs w:val="32"/>
        </w:rPr>
        <w:t>子</w:t>
      </w:r>
      <w:r>
        <w:rPr>
          <w:rFonts w:ascii="SimSun" w:eastAsia="SimSun" w:hAnsi="SimSun" w:cs="SimSun"/>
          <w:color w:val="393939"/>
          <w:sz w:val="32"/>
          <w:szCs w:val="32"/>
        </w:rPr>
        <w:t>门</w:t>
      </w:r>
      <w:r>
        <w:rPr>
          <w:rFonts w:ascii="Helvetica" w:hAnsi="Helvetica" w:cs="Helvetica"/>
          <w:color w:val="393939"/>
          <w:sz w:val="32"/>
          <w:szCs w:val="32"/>
        </w:rPr>
        <w:t>票是大会</w:t>
      </w:r>
      <w:r>
        <w:rPr>
          <w:rFonts w:ascii="SimSun" w:eastAsia="SimSun" w:hAnsi="SimSun" w:cs="SimSun"/>
          <w:color w:val="393939"/>
          <w:sz w:val="32"/>
          <w:szCs w:val="32"/>
        </w:rPr>
        <w:t>现场换</w:t>
      </w:r>
      <w:r>
        <w:rPr>
          <w:rFonts w:ascii="Helvetica" w:hAnsi="Helvetica" w:cs="Helvetica"/>
          <w:color w:val="393939"/>
          <w:sz w:val="32"/>
          <w:szCs w:val="32"/>
        </w:rPr>
        <w:t>取入</w:t>
      </w:r>
      <w:r>
        <w:rPr>
          <w:rFonts w:ascii="SimSun" w:eastAsia="SimSun" w:hAnsi="SimSun" w:cs="SimSun"/>
          <w:color w:val="393939"/>
          <w:sz w:val="32"/>
          <w:szCs w:val="32"/>
        </w:rPr>
        <w:t>场证</w:t>
      </w:r>
      <w:r>
        <w:rPr>
          <w:rFonts w:ascii="Helvetica" w:hAnsi="Helvetica" w:cs="Helvetica"/>
          <w:color w:val="393939"/>
          <w:sz w:val="32"/>
          <w:szCs w:val="32"/>
        </w:rPr>
        <w:t>的唯一凭</w:t>
      </w:r>
      <w:r>
        <w:rPr>
          <w:rFonts w:ascii="SimSun" w:eastAsia="SimSun" w:hAnsi="SimSun" w:cs="SimSun"/>
          <w:color w:val="393939"/>
          <w:sz w:val="32"/>
          <w:szCs w:val="32"/>
        </w:rPr>
        <w:t>证</w:t>
      </w:r>
      <w:r>
        <w:rPr>
          <w:rFonts w:ascii="Helvetica" w:hAnsi="Helvetica" w:cs="Helvetica"/>
          <w:color w:val="393939"/>
          <w:sz w:val="32"/>
          <w:szCs w:val="32"/>
        </w:rPr>
        <w:t>，需活</w:t>
      </w:r>
      <w:r>
        <w:rPr>
          <w:rFonts w:ascii="SimSun" w:eastAsia="SimSun" w:hAnsi="SimSun" w:cs="SimSun"/>
          <w:color w:val="393939"/>
          <w:sz w:val="32"/>
          <w:szCs w:val="32"/>
        </w:rPr>
        <w:t>动</w:t>
      </w:r>
      <w:r>
        <w:rPr>
          <w:rFonts w:ascii="Helvetica" w:hAnsi="Helvetica" w:cs="Helvetica"/>
          <w:color w:val="393939"/>
          <w:sz w:val="32"/>
          <w:szCs w:val="32"/>
        </w:rPr>
        <w:t>当天出示</w:t>
      </w:r>
      <w:r>
        <w:rPr>
          <w:rFonts w:ascii="SimSun" w:eastAsia="SimSun" w:hAnsi="SimSun" w:cs="SimSun"/>
          <w:color w:val="393939"/>
          <w:sz w:val="32"/>
          <w:szCs w:val="32"/>
        </w:rPr>
        <w:t>换</w:t>
      </w:r>
      <w:r>
        <w:rPr>
          <w:rFonts w:ascii="Helvetica" w:hAnsi="Helvetica" w:cs="Helvetica"/>
          <w:color w:val="393939"/>
          <w:sz w:val="32"/>
          <w:szCs w:val="32"/>
        </w:rPr>
        <w:t>取入</w:t>
      </w:r>
      <w:r>
        <w:rPr>
          <w:rFonts w:ascii="SimSun" w:eastAsia="SimSun" w:hAnsi="SimSun" w:cs="SimSun"/>
          <w:color w:val="393939"/>
          <w:sz w:val="32"/>
          <w:szCs w:val="32"/>
        </w:rPr>
        <w:t>场</w:t>
      </w:r>
      <w:r>
        <w:rPr>
          <w:rFonts w:ascii="Helvetica" w:hAnsi="Helvetica" w:cs="Helvetica"/>
          <w:color w:val="393939"/>
          <w:sz w:val="32"/>
          <w:szCs w:val="32"/>
        </w:rPr>
        <w:t>凭</w:t>
      </w:r>
      <w:r>
        <w:rPr>
          <w:rFonts w:ascii="SimSun" w:eastAsia="SimSun" w:hAnsi="SimSun" w:cs="SimSun"/>
          <w:color w:val="393939"/>
          <w:sz w:val="32"/>
          <w:szCs w:val="32"/>
        </w:rPr>
        <w:t>证</w:t>
      </w:r>
      <w:proofErr w:type="spellEnd"/>
      <w:r>
        <w:rPr>
          <w:rFonts w:ascii="Helvetica" w:hAnsi="Helvetica" w:cs="Helvetica"/>
          <w:color w:val="393939"/>
          <w:sz w:val="32"/>
          <w:szCs w:val="32"/>
        </w:rPr>
        <w:t>。</w:t>
      </w:r>
    </w:p>
    <w:p w14:paraId="4C02C4FA" w14:textId="77777777" w:rsidR="00634DB5" w:rsidRDefault="00634DB5" w:rsidP="00634DB5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640" w:lineRule="atLeast"/>
        <w:ind w:hanging="720"/>
        <w:rPr>
          <w:rFonts w:ascii="Helvetica" w:hAnsi="Helvetica" w:cs="Helvetica"/>
          <w:color w:val="393939"/>
          <w:sz w:val="32"/>
          <w:szCs w:val="32"/>
        </w:rPr>
      </w:pPr>
      <w:proofErr w:type="spellStart"/>
      <w:r>
        <w:rPr>
          <w:rFonts w:ascii="Helvetica" w:hAnsi="Helvetica" w:cs="Helvetica"/>
          <w:color w:val="393939"/>
          <w:sz w:val="32"/>
          <w:szCs w:val="32"/>
        </w:rPr>
        <w:t>遇到极端情况会</w:t>
      </w:r>
      <w:r>
        <w:rPr>
          <w:rFonts w:ascii="SimSun" w:eastAsia="SimSun" w:hAnsi="SimSun" w:cs="SimSun"/>
          <w:color w:val="393939"/>
          <w:sz w:val="32"/>
          <w:szCs w:val="32"/>
        </w:rPr>
        <w:t>议</w:t>
      </w:r>
      <w:r>
        <w:rPr>
          <w:rFonts w:ascii="Helvetica" w:hAnsi="Helvetica" w:cs="Helvetica"/>
          <w:color w:val="393939"/>
          <w:sz w:val="32"/>
          <w:szCs w:val="32"/>
        </w:rPr>
        <w:t>取消，主</w:t>
      </w:r>
      <w:r>
        <w:rPr>
          <w:rFonts w:ascii="SimSun" w:eastAsia="SimSun" w:hAnsi="SimSun" w:cs="SimSun"/>
          <w:color w:val="393939"/>
          <w:sz w:val="32"/>
          <w:szCs w:val="32"/>
        </w:rPr>
        <w:t>办</w:t>
      </w:r>
      <w:r>
        <w:rPr>
          <w:rFonts w:ascii="Helvetica" w:hAnsi="Helvetica" w:cs="Helvetica"/>
          <w:color w:val="393939"/>
          <w:sz w:val="32"/>
          <w:szCs w:val="32"/>
        </w:rPr>
        <w:t>方</w:t>
      </w:r>
      <w:r>
        <w:rPr>
          <w:rFonts w:ascii="SimSun" w:eastAsia="SimSun" w:hAnsi="SimSun" w:cs="SimSun"/>
          <w:color w:val="393939"/>
          <w:sz w:val="32"/>
          <w:szCs w:val="32"/>
        </w:rPr>
        <w:t>责</w:t>
      </w:r>
      <w:r>
        <w:rPr>
          <w:rFonts w:ascii="Helvetica" w:hAnsi="Helvetica" w:cs="Helvetica"/>
          <w:color w:val="393939"/>
          <w:sz w:val="32"/>
          <w:szCs w:val="32"/>
        </w:rPr>
        <w:t>任</w:t>
      </w:r>
      <w:r>
        <w:rPr>
          <w:rFonts w:ascii="SimSun" w:eastAsia="SimSun" w:hAnsi="SimSun" w:cs="SimSun"/>
          <w:color w:val="393939"/>
          <w:sz w:val="32"/>
          <w:szCs w:val="32"/>
        </w:rPr>
        <w:t>仅</w:t>
      </w:r>
      <w:r>
        <w:rPr>
          <w:rFonts w:ascii="Helvetica" w:hAnsi="Helvetica" w:cs="Helvetica"/>
          <w:color w:val="393939"/>
          <w:sz w:val="32"/>
          <w:szCs w:val="32"/>
        </w:rPr>
        <w:t>限于退回已支付的票款</w:t>
      </w:r>
      <w:proofErr w:type="spellEnd"/>
      <w:r>
        <w:rPr>
          <w:rFonts w:ascii="Helvetica" w:hAnsi="Helvetica" w:cs="Helvetica"/>
          <w:color w:val="393939"/>
          <w:sz w:val="32"/>
          <w:szCs w:val="32"/>
        </w:rPr>
        <w:t>。</w:t>
      </w:r>
    </w:p>
    <w:p w14:paraId="214B8C61" w14:textId="77777777" w:rsidR="00634DB5" w:rsidRDefault="00634DB5" w:rsidP="00634DB5">
      <w:pPr>
        <w:widowControl w:val="0"/>
        <w:autoSpaceDE w:val="0"/>
        <w:autoSpaceDN w:val="0"/>
        <w:adjustRightInd w:val="0"/>
        <w:spacing w:after="278"/>
        <w:rPr>
          <w:rFonts w:ascii="Helvetica" w:hAnsi="Helvetica" w:cs="Helvetica"/>
          <w:color w:val="174284"/>
          <w:sz w:val="34"/>
          <w:szCs w:val="34"/>
        </w:rPr>
      </w:pPr>
      <w:proofErr w:type="spellStart"/>
      <w:r>
        <w:rPr>
          <w:rFonts w:ascii="SimSun" w:eastAsia="SimSun" w:hAnsi="SimSun" w:cs="SimSun"/>
          <w:color w:val="174284"/>
          <w:sz w:val="48"/>
          <w:szCs w:val="48"/>
        </w:rPr>
        <w:t>线</w:t>
      </w:r>
      <w:r>
        <w:rPr>
          <w:rFonts w:ascii="Helvetica" w:hAnsi="Helvetica" w:cs="Helvetica"/>
          <w:color w:val="174284"/>
          <w:sz w:val="48"/>
          <w:szCs w:val="48"/>
        </w:rPr>
        <w:t>上咨</w:t>
      </w:r>
      <w:r>
        <w:rPr>
          <w:rFonts w:ascii="SimSun" w:eastAsia="SimSun" w:hAnsi="SimSun" w:cs="SimSun"/>
          <w:color w:val="174284"/>
          <w:sz w:val="48"/>
          <w:szCs w:val="48"/>
        </w:rPr>
        <w:t>询</w:t>
      </w:r>
      <w:r>
        <w:rPr>
          <w:rFonts w:ascii="Helvetica" w:hAnsi="Helvetica" w:cs="Helvetica"/>
          <w:color w:val="174284"/>
          <w:sz w:val="48"/>
          <w:szCs w:val="48"/>
        </w:rPr>
        <w:t>、交流平台</w:t>
      </w:r>
      <w:proofErr w:type="spellEnd"/>
    </w:p>
    <w:p w14:paraId="6A552BBE" w14:textId="77777777" w:rsidR="00634DB5" w:rsidRDefault="00634DB5" w:rsidP="00634DB5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proofErr w:type="spellStart"/>
      <w:r>
        <w:rPr>
          <w:rFonts w:ascii="SimSun" w:eastAsia="SimSun" w:hAnsi="SimSun" w:cs="SimSun"/>
        </w:rPr>
        <w:t>电话</w:t>
      </w:r>
      <w:proofErr w:type="spellEnd"/>
      <w:r>
        <w:rPr>
          <w:rFonts w:ascii="Times" w:hAnsi="Times" w:cs="Times"/>
        </w:rPr>
        <w:t>/</w:t>
      </w:r>
      <w:proofErr w:type="spellStart"/>
      <w:r>
        <w:rPr>
          <w:rFonts w:ascii="Times" w:hAnsi="Times" w:cs="Times"/>
        </w:rPr>
        <w:t>微信</w:t>
      </w:r>
      <w:proofErr w:type="spellEnd"/>
      <w:r>
        <w:rPr>
          <w:rFonts w:ascii="Times" w:hAnsi="Times" w:cs="Times"/>
        </w:rPr>
        <w:t xml:space="preserve">: 18600978891 </w:t>
      </w:r>
    </w:p>
    <w:p w14:paraId="607C154D" w14:textId="77777777" w:rsidR="00056355" w:rsidRDefault="00056355">
      <w:bookmarkStart w:id="0" w:name="_GoBack"/>
      <w:bookmarkEnd w:id="0"/>
    </w:p>
    <w:sectPr w:rsidR="00056355" w:rsidSect="002F263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DB5"/>
    <w:rsid w:val="00056355"/>
    <w:rsid w:val="00634DB5"/>
    <w:rsid w:val="00D95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2E955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123</Words>
  <Characters>702</Characters>
  <Application>Microsoft Macintosh Word</Application>
  <DocSecurity>0</DocSecurity>
  <Lines>5</Lines>
  <Paragraphs>1</Paragraphs>
  <ScaleCrop>false</ScaleCrop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2017-09-30T06:38:00Z</dcterms:created>
  <dcterms:modified xsi:type="dcterms:W3CDTF">2017-09-30T06:38:00Z</dcterms:modified>
</cp:coreProperties>
</file>